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ECA0" w14:textId="0F8883B6" w:rsidR="004E1AED" w:rsidRPr="00D2548F" w:rsidRDefault="00D2548F">
      <w:pPr>
        <w:pStyle w:val="Ttulo"/>
        <w:rPr>
          <w:sz w:val="44"/>
          <w:szCs w:val="44"/>
          <w:lang w:val="pt-BR"/>
        </w:rPr>
      </w:pPr>
      <w:r w:rsidRPr="00D2548F">
        <w:rPr>
          <w:sz w:val="44"/>
          <w:szCs w:val="44"/>
          <w:lang w:val="pt-BR"/>
        </w:rPr>
        <w:t xml:space="preserve">MODELAGEM DE </w:t>
      </w:r>
      <w:r w:rsidR="0097754B">
        <w:rPr>
          <w:sz w:val="44"/>
          <w:szCs w:val="44"/>
          <w:lang w:val="pt-BR"/>
        </w:rPr>
        <w:t>ESTRUTURA RELACIONAL</w:t>
      </w:r>
    </w:p>
    <w:p w14:paraId="70757B82" w14:textId="06E9B573" w:rsidR="00194DF6" w:rsidRPr="00D2548F" w:rsidRDefault="003720C2">
      <w:pPr>
        <w:pStyle w:val="Ttulo1"/>
        <w:rPr>
          <w:lang w:val="pt-BR"/>
        </w:rPr>
      </w:pPr>
      <w:r>
        <w:rPr>
          <w:lang w:val="pt-BR"/>
        </w:rPr>
        <w:t>Descrição</w:t>
      </w:r>
    </w:p>
    <w:p w14:paraId="109E04BC" w14:textId="1E909F9C" w:rsidR="000A657A" w:rsidRDefault="00AA71CB" w:rsidP="000A657A">
      <w:pPr>
        <w:rPr>
          <w:lang w:val="pt-BR"/>
        </w:rPr>
      </w:pPr>
      <w:r w:rsidRPr="00AA71CB">
        <w:rPr>
          <w:lang w:val="pt-BR"/>
        </w:rPr>
        <w:t>Você deve criar u</w:t>
      </w:r>
      <w:r>
        <w:rPr>
          <w:lang w:val="pt-BR"/>
        </w:rPr>
        <w:t xml:space="preserve">m modelo de banco de dados para atender </w:t>
      </w:r>
      <w:r w:rsidR="0069231E">
        <w:rPr>
          <w:lang w:val="pt-BR"/>
        </w:rPr>
        <w:t xml:space="preserve">os requisitos de uma integração que fornecerá arquivos </w:t>
      </w:r>
      <w:r w:rsidR="006F1D07">
        <w:rPr>
          <w:lang w:val="pt-BR"/>
        </w:rPr>
        <w:t>contendo informações de</w:t>
      </w:r>
      <w:r w:rsidR="0069231E">
        <w:rPr>
          <w:lang w:val="pt-BR"/>
        </w:rPr>
        <w:t xml:space="preserve"> contratos</w:t>
      </w:r>
      <w:r w:rsidR="006F1D07">
        <w:rPr>
          <w:lang w:val="pt-BR"/>
        </w:rPr>
        <w:t xml:space="preserve"> financeiros</w:t>
      </w:r>
      <w:r w:rsidR="0069231E">
        <w:rPr>
          <w:lang w:val="pt-BR"/>
        </w:rPr>
        <w:t xml:space="preserve"> e cronogramas desses contratos</w:t>
      </w:r>
      <w:r w:rsidR="00CF0D46">
        <w:rPr>
          <w:lang w:val="pt-BR"/>
        </w:rPr>
        <w:t xml:space="preserve"> </w:t>
      </w:r>
      <w:r w:rsidR="009D52C9">
        <w:rPr>
          <w:lang w:val="pt-BR"/>
        </w:rPr>
        <w:t>respeitando</w:t>
      </w:r>
      <w:r w:rsidR="00CF0D46">
        <w:rPr>
          <w:lang w:val="pt-BR"/>
        </w:rPr>
        <w:t xml:space="preserve"> uma visualização temporal.</w:t>
      </w:r>
    </w:p>
    <w:p w14:paraId="1EF2914D" w14:textId="197335E7" w:rsidR="00CF0D46" w:rsidRDefault="00291647" w:rsidP="000A657A">
      <w:pPr>
        <w:rPr>
          <w:lang w:val="pt-BR"/>
        </w:rPr>
      </w:pPr>
      <w:r>
        <w:rPr>
          <w:lang w:val="pt-BR"/>
        </w:rPr>
        <w:t>Você deve dese</w:t>
      </w:r>
      <w:r w:rsidR="006A377C">
        <w:rPr>
          <w:lang w:val="pt-BR"/>
        </w:rPr>
        <w:t>n</w:t>
      </w:r>
      <w:r w:rsidR="001967C0">
        <w:rPr>
          <w:lang w:val="pt-BR"/>
        </w:rPr>
        <w:t>v</w:t>
      </w:r>
      <w:r>
        <w:rPr>
          <w:lang w:val="pt-BR"/>
        </w:rPr>
        <w:t>olver o método de captura desses arquivos</w:t>
      </w:r>
      <w:r w:rsidR="00941A6E">
        <w:rPr>
          <w:lang w:val="pt-BR"/>
        </w:rPr>
        <w:t xml:space="preserve"> (ETL)</w:t>
      </w:r>
      <w:r w:rsidR="00147A1B">
        <w:rPr>
          <w:lang w:val="pt-BR"/>
        </w:rPr>
        <w:t xml:space="preserve"> para importá-los no modelo criado</w:t>
      </w:r>
      <w:r w:rsidR="00065294">
        <w:rPr>
          <w:lang w:val="pt-BR"/>
        </w:rPr>
        <w:t>,</w:t>
      </w:r>
      <w:r w:rsidR="00152652">
        <w:rPr>
          <w:lang w:val="pt-BR"/>
        </w:rPr>
        <w:t xml:space="preserve"> e</w:t>
      </w:r>
      <w:r w:rsidR="00065294">
        <w:rPr>
          <w:lang w:val="pt-BR"/>
        </w:rPr>
        <w:t xml:space="preserve"> desenvolver</w:t>
      </w:r>
      <w:r w:rsidR="00152652">
        <w:rPr>
          <w:lang w:val="pt-BR"/>
        </w:rPr>
        <w:t xml:space="preserve"> as consultas solicitadas</w:t>
      </w:r>
      <w:r w:rsidR="00941A6E">
        <w:rPr>
          <w:lang w:val="pt-BR"/>
        </w:rPr>
        <w:t xml:space="preserve"> </w:t>
      </w:r>
      <w:r w:rsidR="00065294">
        <w:rPr>
          <w:lang w:val="pt-BR"/>
        </w:rPr>
        <w:t>nos requisitos abaixo.</w:t>
      </w:r>
    </w:p>
    <w:p w14:paraId="1AB421D4" w14:textId="4246D1D9" w:rsidR="00152652" w:rsidRPr="00AA71CB" w:rsidRDefault="00152652" w:rsidP="000A657A">
      <w:pPr>
        <w:rPr>
          <w:lang w:val="pt-BR"/>
        </w:rPr>
      </w:pPr>
      <w:r>
        <w:rPr>
          <w:lang w:val="pt-BR"/>
        </w:rPr>
        <w:t>O método de captura dos arquivos é livre, mas o modelo de banco deve ser desenvolvido no SQL Server</w:t>
      </w:r>
      <w:r w:rsidR="009B4BC0">
        <w:rPr>
          <w:lang w:val="pt-BR"/>
        </w:rPr>
        <w:t xml:space="preserve"> (qualquer versão </w:t>
      </w:r>
      <w:r w:rsidR="002749F3">
        <w:rPr>
          <w:lang w:val="pt-BR"/>
        </w:rPr>
        <w:t>a partir</w:t>
      </w:r>
      <w:r w:rsidR="009B4BC0">
        <w:rPr>
          <w:lang w:val="pt-BR"/>
        </w:rPr>
        <w:t xml:space="preserve"> 2016). </w:t>
      </w:r>
    </w:p>
    <w:p w14:paraId="19285BF1" w14:textId="5E7661ED" w:rsidR="000A657A" w:rsidRPr="00AA71CB" w:rsidRDefault="008574D4" w:rsidP="00E41D3A">
      <w:pPr>
        <w:pStyle w:val="Ttulo1"/>
        <w:pBdr>
          <w:top w:val="single" w:sz="24" w:space="31" w:color="0673A5" w:themeColor="text2" w:themeShade="BF"/>
        </w:pBdr>
        <w:rPr>
          <w:lang w:val="pt-BR"/>
        </w:rPr>
      </w:pPr>
      <w:r>
        <w:rPr>
          <w:lang w:val="pt-BR"/>
        </w:rPr>
        <w:t>REQUISITOS</w:t>
      </w:r>
    </w:p>
    <w:p w14:paraId="3C5BF681" w14:textId="46FC6FE2" w:rsidR="000A657A" w:rsidRPr="008574D4" w:rsidRDefault="008574D4" w:rsidP="000A657A">
      <w:pPr>
        <w:pStyle w:val="Ttulo2"/>
        <w:rPr>
          <w:lang w:val="pt-BR"/>
        </w:rPr>
      </w:pPr>
      <w:r w:rsidRPr="008574D4">
        <w:rPr>
          <w:lang w:val="pt-BR"/>
        </w:rPr>
        <w:t>rEQUISITOS OBRIGATÓRIOS</w:t>
      </w:r>
    </w:p>
    <w:p w14:paraId="30C95895" w14:textId="76E3615E" w:rsidR="00760AA5" w:rsidRPr="008574D4" w:rsidRDefault="008574D4" w:rsidP="00760AA5">
      <w:pPr>
        <w:pStyle w:val="Ttulo3"/>
        <w:rPr>
          <w:lang w:val="pt-BR"/>
        </w:rPr>
      </w:pPr>
      <w:r w:rsidRPr="008574D4">
        <w:rPr>
          <w:lang w:val="pt-BR"/>
        </w:rPr>
        <w:t>mODELAGEM D</w:t>
      </w:r>
      <w:r>
        <w:rPr>
          <w:lang w:val="pt-BR"/>
        </w:rPr>
        <w:t>A ESTRUTURA DE BANCO DE DADOS</w:t>
      </w:r>
    </w:p>
    <w:p w14:paraId="41DA2D84" w14:textId="2BF02C3D" w:rsidR="00C27530" w:rsidRDefault="00C27530" w:rsidP="00760AA5">
      <w:pPr>
        <w:rPr>
          <w:lang w:val="pt-BR"/>
        </w:rPr>
      </w:pPr>
      <w:r>
        <w:rPr>
          <w:lang w:val="pt-BR"/>
        </w:rPr>
        <w:t>O arquivo 1 contém os contratos</w:t>
      </w:r>
      <w:r w:rsidR="00E545B1">
        <w:rPr>
          <w:lang w:val="pt-BR"/>
        </w:rPr>
        <w:t xml:space="preserve"> financeiros</w:t>
      </w:r>
      <w:r>
        <w:rPr>
          <w:lang w:val="pt-BR"/>
        </w:rPr>
        <w:t xml:space="preserve"> que devem ser importados.</w:t>
      </w:r>
    </w:p>
    <w:p w14:paraId="0557FDDF" w14:textId="1CAF7DF3" w:rsidR="00C27530" w:rsidRDefault="00C27530" w:rsidP="00760AA5">
      <w:pPr>
        <w:rPr>
          <w:lang w:val="pt-BR"/>
        </w:rPr>
      </w:pPr>
      <w:r>
        <w:rPr>
          <w:lang w:val="pt-BR"/>
        </w:rPr>
        <w:t>O arquivo 2 contém o cronograma dos contratos</w:t>
      </w:r>
      <w:r w:rsidR="00207A8D">
        <w:rPr>
          <w:lang w:val="pt-BR"/>
        </w:rPr>
        <w:t xml:space="preserve"> financeiros</w:t>
      </w:r>
      <w:r w:rsidR="00A32933">
        <w:rPr>
          <w:lang w:val="pt-BR"/>
        </w:rPr>
        <w:t xml:space="preserve"> com seus fluxos</w:t>
      </w:r>
      <w:r w:rsidR="009A405F">
        <w:rPr>
          <w:lang w:val="pt-BR"/>
        </w:rPr>
        <w:t xml:space="preserve"> </w:t>
      </w:r>
      <w:r w:rsidR="0032714B">
        <w:rPr>
          <w:lang w:val="pt-BR"/>
        </w:rPr>
        <w:t>em seu estado inicial.</w:t>
      </w:r>
    </w:p>
    <w:p w14:paraId="382F0311" w14:textId="65CB8D6C" w:rsidR="00D572B5" w:rsidRDefault="00D572B5" w:rsidP="00760AA5">
      <w:pPr>
        <w:rPr>
          <w:lang w:val="pt-BR"/>
        </w:rPr>
      </w:pPr>
      <w:r>
        <w:rPr>
          <w:lang w:val="pt-BR"/>
        </w:rPr>
        <w:t>O arquivo 3 contém fotos adicionais de cronograma.</w:t>
      </w:r>
    </w:p>
    <w:p w14:paraId="6DC29030" w14:textId="45D26C59" w:rsidR="00BA0DD6" w:rsidRDefault="009F645B" w:rsidP="00760AA5">
      <w:pPr>
        <w:rPr>
          <w:lang w:val="pt-BR"/>
        </w:rPr>
      </w:pPr>
      <w:r w:rsidRPr="009F645B">
        <w:rPr>
          <w:lang w:val="pt-BR"/>
        </w:rPr>
        <w:t>Deve ser criado um m</w:t>
      </w:r>
      <w:r>
        <w:rPr>
          <w:lang w:val="pt-BR"/>
        </w:rPr>
        <w:t>odelo de banco de dados</w:t>
      </w:r>
      <w:r w:rsidR="00276D74">
        <w:rPr>
          <w:lang w:val="pt-BR"/>
        </w:rPr>
        <w:t xml:space="preserve"> relacional</w:t>
      </w:r>
      <w:r w:rsidR="009A7FD0">
        <w:rPr>
          <w:lang w:val="pt-BR"/>
        </w:rPr>
        <w:t xml:space="preserve"> para receber a importação dos arquivos e atender as condições abaixo:</w:t>
      </w:r>
    </w:p>
    <w:p w14:paraId="4C201406" w14:textId="4E227408" w:rsidR="009D2F2D" w:rsidRDefault="00BA0DD6" w:rsidP="00BA0DD6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Contratos são únicos</w:t>
      </w:r>
      <w:r w:rsidR="00E8415C">
        <w:rPr>
          <w:lang w:val="pt-BR"/>
        </w:rPr>
        <w:t xml:space="preserve"> (</w:t>
      </w:r>
      <w:r w:rsidR="00E8415C" w:rsidRPr="00E8415C">
        <w:rPr>
          <w:i/>
          <w:iCs/>
          <w:highlight w:val="yellow"/>
          <w:lang w:val="pt-BR"/>
        </w:rPr>
        <w:t>OK</w:t>
      </w:r>
      <w:r w:rsidR="00E8415C">
        <w:rPr>
          <w:lang w:val="pt-BR"/>
        </w:rPr>
        <w:t>)</w:t>
      </w:r>
    </w:p>
    <w:p w14:paraId="612B0262" w14:textId="395F8C31" w:rsidR="00A2102D" w:rsidRDefault="00B00F4D" w:rsidP="00986898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Contratos possuem um cronograma</w:t>
      </w:r>
      <w:r w:rsidR="001236C3">
        <w:rPr>
          <w:lang w:val="pt-BR"/>
        </w:rPr>
        <w:t>, mas o estado</w:t>
      </w:r>
      <w:r w:rsidR="00E8415C">
        <w:rPr>
          <w:lang w:val="pt-BR"/>
        </w:rPr>
        <w:t xml:space="preserve"> </w:t>
      </w:r>
      <w:r w:rsidR="001236C3">
        <w:rPr>
          <w:lang w:val="pt-BR"/>
        </w:rPr>
        <w:t xml:space="preserve">do cronograma pode evoluir no tempo. </w:t>
      </w:r>
      <w:r w:rsidR="00627D14">
        <w:rPr>
          <w:lang w:val="pt-BR"/>
        </w:rPr>
        <w:t>(</w:t>
      </w:r>
      <w:r w:rsidR="00627D14" w:rsidRPr="00E8415C">
        <w:rPr>
          <w:i/>
          <w:iCs/>
          <w:highlight w:val="yellow"/>
          <w:lang w:val="pt-BR"/>
        </w:rPr>
        <w:t>quais são os estados?</w:t>
      </w:r>
      <w:r w:rsidR="00627D14">
        <w:rPr>
          <w:lang w:val="pt-BR"/>
        </w:rPr>
        <w:t>)</w:t>
      </w:r>
      <w:r w:rsidR="00627D14">
        <w:rPr>
          <w:lang w:val="pt-BR"/>
        </w:rPr>
        <w:br/>
      </w:r>
      <w:r w:rsidR="00E8415C">
        <w:rPr>
          <w:lang w:val="pt-BR"/>
        </w:rPr>
        <w:br/>
      </w:r>
      <w:r w:rsidR="001236C3">
        <w:rPr>
          <w:lang w:val="pt-BR"/>
        </w:rPr>
        <w:t>Por exemplo, quando um fluxo é pago na data X</w:t>
      </w:r>
      <w:r w:rsidR="00627D14">
        <w:rPr>
          <w:lang w:val="pt-BR"/>
        </w:rPr>
        <w:t xml:space="preserve"> (</w:t>
      </w:r>
      <w:r w:rsidR="00627D14" w:rsidRPr="00627D14">
        <w:rPr>
          <w:i/>
          <w:iCs/>
          <w:highlight w:val="yellow"/>
          <w:lang w:val="pt-BR"/>
        </w:rPr>
        <w:t xml:space="preserve">Data </w:t>
      </w:r>
      <w:r w:rsidR="00A2102D">
        <w:rPr>
          <w:i/>
          <w:iCs/>
          <w:highlight w:val="yellow"/>
          <w:lang w:val="pt-BR"/>
        </w:rPr>
        <w:t>Foto</w:t>
      </w:r>
      <w:r w:rsidR="00627D14" w:rsidRPr="00627D14">
        <w:rPr>
          <w:i/>
          <w:iCs/>
          <w:highlight w:val="yellow"/>
          <w:lang w:val="pt-BR"/>
        </w:rPr>
        <w:t>?</w:t>
      </w:r>
      <w:r w:rsidR="00627D14">
        <w:rPr>
          <w:lang w:val="pt-BR"/>
        </w:rPr>
        <w:t>)</w:t>
      </w:r>
      <w:r w:rsidR="001236C3">
        <w:rPr>
          <w:lang w:val="pt-BR"/>
        </w:rPr>
        <w:t xml:space="preserve">, </w:t>
      </w:r>
      <w:r w:rsidR="00563AD3">
        <w:rPr>
          <w:lang w:val="pt-BR"/>
        </w:rPr>
        <w:t>o cronograma do contrato recebe um nov</w:t>
      </w:r>
      <w:r w:rsidR="00EE59D5">
        <w:rPr>
          <w:lang w:val="pt-BR"/>
        </w:rPr>
        <w:t xml:space="preserve">o </w:t>
      </w:r>
      <w:r w:rsidR="00563AD3">
        <w:rPr>
          <w:lang w:val="pt-BR"/>
        </w:rPr>
        <w:t>estado</w:t>
      </w:r>
      <w:r w:rsidR="00A2102D">
        <w:rPr>
          <w:lang w:val="pt-BR"/>
        </w:rPr>
        <w:t xml:space="preserve"> (</w:t>
      </w:r>
      <w:r w:rsidR="00A2102D" w:rsidRPr="00A2102D">
        <w:rPr>
          <w:i/>
          <w:iCs/>
          <w:highlight w:val="yellow"/>
          <w:lang w:val="pt-BR"/>
        </w:rPr>
        <w:t>Nova Linha na TB_Cronograma</w:t>
      </w:r>
      <w:r w:rsidR="00A2102D">
        <w:rPr>
          <w:lang w:val="pt-BR"/>
        </w:rPr>
        <w:t>)</w:t>
      </w:r>
      <w:r w:rsidR="00563AD3">
        <w:rPr>
          <w:lang w:val="pt-BR"/>
        </w:rPr>
        <w:t xml:space="preserve"> onde este fluxo</w:t>
      </w:r>
      <w:r w:rsidR="00627D14">
        <w:rPr>
          <w:lang w:val="pt-BR"/>
        </w:rPr>
        <w:t xml:space="preserve"> (</w:t>
      </w:r>
      <w:r w:rsidR="00627D14" w:rsidRPr="00627D14">
        <w:rPr>
          <w:i/>
          <w:iCs/>
          <w:highlight w:val="yellow"/>
          <w:lang w:val="pt-BR"/>
        </w:rPr>
        <w:t>Fluxo = cronograma?</w:t>
      </w:r>
      <w:r w:rsidR="00627D14" w:rsidRPr="00627D14">
        <w:rPr>
          <w:highlight w:val="yellow"/>
          <w:lang w:val="pt-BR"/>
        </w:rPr>
        <w:t>)</w:t>
      </w:r>
      <w:r w:rsidR="00563AD3">
        <w:rPr>
          <w:lang w:val="pt-BR"/>
        </w:rPr>
        <w:t xml:space="preserve"> </w:t>
      </w:r>
      <w:r w:rsidR="00E8415C">
        <w:rPr>
          <w:lang w:val="pt-BR"/>
        </w:rPr>
        <w:t>está</w:t>
      </w:r>
      <w:r w:rsidR="00563AD3">
        <w:rPr>
          <w:lang w:val="pt-BR"/>
        </w:rPr>
        <w:t xml:space="preserve"> realizado</w:t>
      </w:r>
      <w:r w:rsidR="00EE59D5">
        <w:rPr>
          <w:lang w:val="pt-BR"/>
        </w:rPr>
        <w:t>, mas o estado anterior continua registrado em sua data original.</w:t>
      </w:r>
    </w:p>
    <w:p w14:paraId="21921369" w14:textId="6E624EBA" w:rsidR="00986898" w:rsidRPr="00986898" w:rsidRDefault="00986898" w:rsidP="00986898">
      <w:pPr>
        <w:rPr>
          <w:i/>
          <w:iCs/>
          <w:highlight w:val="yellow"/>
          <w:lang w:val="pt-BR"/>
        </w:rPr>
      </w:pPr>
      <w:r w:rsidRPr="00986898">
        <w:rPr>
          <w:i/>
          <w:iCs/>
          <w:highlight w:val="yellow"/>
          <w:lang w:val="pt-BR"/>
        </w:rPr>
        <w:t>Não entendi muito bem essa parte, eu fiz uma consulta aqui considerando os campos informados abaixo, porém as duas linhas estão como “FoiRealizado” = 0</w:t>
      </w:r>
      <w:r>
        <w:rPr>
          <w:i/>
          <w:iCs/>
          <w:highlight w:val="yellow"/>
          <w:lang w:val="pt-BR"/>
        </w:rPr>
        <w:t>, pelo que entendi uma das linhas deveria ser 1</w:t>
      </w:r>
      <w:r w:rsidRPr="00986898">
        <w:rPr>
          <w:i/>
          <w:iCs/>
          <w:highlight w:val="yellow"/>
          <w:lang w:val="pt-BR"/>
        </w:rPr>
        <w:br/>
      </w:r>
      <w:r w:rsidRPr="00986898">
        <w:rPr>
          <w:rFonts w:ascii="Consolas" w:hAnsi="Consolas" w:cs="Consolas"/>
          <w:i/>
          <w:iCs/>
          <w:color w:val="0000FF"/>
          <w:sz w:val="19"/>
          <w:szCs w:val="19"/>
          <w:highlight w:val="yellow"/>
          <w:lang w:val="pt-BR"/>
        </w:rPr>
        <w:t>SELECT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 </w:t>
      </w:r>
      <w:r w:rsidRPr="00986898">
        <w:rPr>
          <w:rFonts w:ascii="Consolas" w:hAnsi="Consolas" w:cs="Consolas"/>
          <w:i/>
          <w:iCs/>
          <w:color w:val="808080"/>
          <w:sz w:val="19"/>
          <w:szCs w:val="19"/>
          <w:highlight w:val="yellow"/>
          <w:lang w:val="pt-BR"/>
        </w:rPr>
        <w:t>*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 </w:t>
      </w:r>
      <w:r w:rsidRPr="00986898">
        <w:rPr>
          <w:rFonts w:ascii="Consolas" w:hAnsi="Consolas" w:cs="Consolas"/>
          <w:i/>
          <w:iCs/>
          <w:color w:val="0000FF"/>
          <w:sz w:val="19"/>
          <w:szCs w:val="19"/>
          <w:highlight w:val="yellow"/>
          <w:lang w:val="pt-BR"/>
        </w:rPr>
        <w:t>FROM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 TB_Cronograma tc </w:t>
      </w:r>
      <w:r w:rsidRPr="00986898">
        <w:rPr>
          <w:rFonts w:ascii="Consolas" w:hAnsi="Consolas" w:cs="Consolas"/>
          <w:i/>
          <w:iCs/>
          <w:color w:val="0000FF"/>
          <w:sz w:val="19"/>
          <w:szCs w:val="19"/>
          <w:highlight w:val="yellow"/>
          <w:lang w:val="pt-BR"/>
        </w:rPr>
        <w:t>WHERE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 tc</w:t>
      </w:r>
      <w:r w:rsidRPr="00986898">
        <w:rPr>
          <w:rFonts w:ascii="Consolas" w:hAnsi="Consolas" w:cs="Consolas"/>
          <w:i/>
          <w:iCs/>
          <w:color w:val="808080"/>
          <w:sz w:val="19"/>
          <w:szCs w:val="19"/>
          <w:highlight w:val="yellow"/>
          <w:lang w:val="pt-BR"/>
        </w:rPr>
        <w:t>.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IDContrato </w:t>
      </w:r>
      <w:r w:rsidRPr="00986898">
        <w:rPr>
          <w:rFonts w:ascii="Consolas" w:hAnsi="Consolas" w:cs="Consolas"/>
          <w:i/>
          <w:iCs/>
          <w:color w:val="808080"/>
          <w:sz w:val="19"/>
          <w:szCs w:val="19"/>
          <w:highlight w:val="yellow"/>
          <w:lang w:val="pt-BR"/>
        </w:rPr>
        <w:t>=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 11546204 </w:t>
      </w:r>
      <w:r w:rsidRPr="00986898">
        <w:rPr>
          <w:rFonts w:ascii="Consolas" w:hAnsi="Consolas" w:cs="Consolas"/>
          <w:i/>
          <w:iCs/>
          <w:color w:val="808080"/>
          <w:sz w:val="19"/>
          <w:szCs w:val="19"/>
          <w:highlight w:val="yellow"/>
          <w:lang w:val="pt-BR"/>
        </w:rPr>
        <w:t>AND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 tc</w:t>
      </w:r>
      <w:r w:rsidRPr="00986898">
        <w:rPr>
          <w:rFonts w:ascii="Consolas" w:hAnsi="Consolas" w:cs="Consolas"/>
          <w:i/>
          <w:iCs/>
          <w:color w:val="808080"/>
          <w:sz w:val="19"/>
          <w:szCs w:val="19"/>
          <w:highlight w:val="yellow"/>
          <w:lang w:val="pt-BR"/>
        </w:rPr>
        <w:t>.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IDTranche </w:t>
      </w:r>
      <w:r w:rsidRPr="00986898">
        <w:rPr>
          <w:rFonts w:ascii="Consolas" w:hAnsi="Consolas" w:cs="Consolas"/>
          <w:i/>
          <w:iCs/>
          <w:color w:val="808080"/>
          <w:sz w:val="19"/>
          <w:szCs w:val="19"/>
          <w:highlight w:val="yellow"/>
          <w:lang w:val="pt-BR"/>
        </w:rPr>
        <w:t>=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 4 </w:t>
      </w:r>
      <w:r w:rsidRPr="00986898">
        <w:rPr>
          <w:rFonts w:ascii="Consolas" w:hAnsi="Consolas" w:cs="Consolas"/>
          <w:i/>
          <w:iCs/>
          <w:color w:val="808080"/>
          <w:sz w:val="19"/>
          <w:szCs w:val="19"/>
          <w:highlight w:val="yellow"/>
          <w:lang w:val="pt-BR"/>
        </w:rPr>
        <w:t>AND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 tc</w:t>
      </w:r>
      <w:r w:rsidRPr="00986898">
        <w:rPr>
          <w:rFonts w:ascii="Consolas" w:hAnsi="Consolas" w:cs="Consolas"/>
          <w:i/>
          <w:iCs/>
          <w:color w:val="808080"/>
          <w:sz w:val="19"/>
          <w:szCs w:val="19"/>
          <w:highlight w:val="yellow"/>
          <w:lang w:val="pt-BR"/>
        </w:rPr>
        <w:t>.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Tipo </w:t>
      </w:r>
      <w:r w:rsidRPr="00986898">
        <w:rPr>
          <w:rFonts w:ascii="Consolas" w:hAnsi="Consolas" w:cs="Consolas"/>
          <w:i/>
          <w:iCs/>
          <w:color w:val="808080"/>
          <w:sz w:val="19"/>
          <w:szCs w:val="19"/>
          <w:highlight w:val="yellow"/>
          <w:lang w:val="pt-BR"/>
        </w:rPr>
        <w:t>=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 3 </w:t>
      </w:r>
      <w:r w:rsidRPr="00986898">
        <w:rPr>
          <w:rFonts w:ascii="Consolas" w:hAnsi="Consolas" w:cs="Consolas"/>
          <w:i/>
          <w:iCs/>
          <w:color w:val="808080"/>
          <w:sz w:val="19"/>
          <w:szCs w:val="19"/>
          <w:highlight w:val="yellow"/>
          <w:lang w:val="pt-BR"/>
        </w:rPr>
        <w:t>AND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 tc</w:t>
      </w:r>
      <w:r w:rsidRPr="00986898">
        <w:rPr>
          <w:rFonts w:ascii="Consolas" w:hAnsi="Consolas" w:cs="Consolas"/>
          <w:i/>
          <w:iCs/>
          <w:color w:val="808080"/>
          <w:sz w:val="19"/>
          <w:szCs w:val="19"/>
          <w:highlight w:val="yellow"/>
          <w:lang w:val="pt-BR"/>
        </w:rPr>
        <w:t>.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[DataBase] </w:t>
      </w:r>
      <w:r w:rsidRPr="00986898">
        <w:rPr>
          <w:rFonts w:ascii="Consolas" w:hAnsi="Consolas" w:cs="Consolas"/>
          <w:i/>
          <w:iCs/>
          <w:color w:val="808080"/>
          <w:sz w:val="19"/>
          <w:szCs w:val="19"/>
          <w:highlight w:val="yellow"/>
          <w:lang w:val="pt-BR"/>
        </w:rPr>
        <w:t>=</w:t>
      </w:r>
      <w:r w:rsidRPr="00986898">
        <w:rPr>
          <w:rFonts w:ascii="Consolas" w:hAnsi="Consolas" w:cs="Consolas"/>
          <w:i/>
          <w:iCs/>
          <w:color w:val="000000"/>
          <w:sz w:val="19"/>
          <w:szCs w:val="19"/>
          <w:highlight w:val="yellow"/>
          <w:lang w:val="pt-BR"/>
        </w:rPr>
        <w:t xml:space="preserve"> </w:t>
      </w:r>
      <w:r w:rsidRPr="00986898">
        <w:rPr>
          <w:rFonts w:ascii="Consolas" w:hAnsi="Consolas" w:cs="Consolas"/>
          <w:i/>
          <w:iCs/>
          <w:color w:val="FF0000"/>
          <w:sz w:val="19"/>
          <w:szCs w:val="19"/>
          <w:highlight w:val="yellow"/>
          <w:lang w:val="pt-BR"/>
        </w:rPr>
        <w:t>'2020-04-15'</w:t>
      </w:r>
    </w:p>
    <w:p w14:paraId="0C37264A" w14:textId="77777777" w:rsidR="00986898" w:rsidRPr="00986898" w:rsidRDefault="00986898" w:rsidP="00986898">
      <w:pPr>
        <w:rPr>
          <w:lang w:val="pt-BR"/>
        </w:rPr>
      </w:pPr>
    </w:p>
    <w:p w14:paraId="287A5138" w14:textId="524A41D1" w:rsidR="00A2102D" w:rsidRPr="00986898" w:rsidRDefault="00BA0DD6" w:rsidP="00A2102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lastRenderedPageBreak/>
        <w:t xml:space="preserve">Deve ser gerado um </w:t>
      </w:r>
      <w:r w:rsidR="00952D43">
        <w:rPr>
          <w:lang w:val="pt-BR"/>
        </w:rPr>
        <w:t>identificador de fluxo do cronograma do contrato (</w:t>
      </w:r>
      <w:r w:rsidR="00411CBA">
        <w:rPr>
          <w:lang w:val="pt-BR"/>
        </w:rPr>
        <w:t>o que determina o fluxo são os campos IDContrato, IDTranche, Tipo e dataBase)</w:t>
      </w:r>
      <w:r w:rsidR="00F05A7E" w:rsidRPr="00A2102D">
        <w:br/>
      </w:r>
    </w:p>
    <w:p w14:paraId="7A5133BA" w14:textId="77777777" w:rsidR="00482E96" w:rsidRDefault="00482E96" w:rsidP="00BA0DD6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Fluxos possuem propriedades </w:t>
      </w:r>
      <w:r w:rsidR="002749F3">
        <w:rPr>
          <w:lang w:val="pt-BR"/>
        </w:rPr>
        <w:t>estáticas</w:t>
      </w:r>
      <w:r>
        <w:rPr>
          <w:lang w:val="pt-BR"/>
        </w:rPr>
        <w:t xml:space="preserve"> no tempo: Tipo, IDTranche</w:t>
      </w:r>
      <w:r w:rsidR="00D66051">
        <w:rPr>
          <w:lang w:val="pt-BR"/>
        </w:rPr>
        <w:t xml:space="preserve"> e dataBase</w:t>
      </w:r>
      <w:r w:rsidR="005940DA">
        <w:rPr>
          <w:lang w:val="pt-BR"/>
        </w:rPr>
        <w:t>. As demais propriedades podem ser alteradas em novas fotos.</w:t>
      </w:r>
    </w:p>
    <w:p w14:paraId="52285487" w14:textId="71904C83" w:rsidR="00BD67FF" w:rsidRDefault="00BD67FF" w:rsidP="00BA0DD6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Fluxos podem </w:t>
      </w:r>
      <w:r w:rsidR="002749F3">
        <w:rPr>
          <w:lang w:val="pt-BR"/>
        </w:rPr>
        <w:t>ser realizados</w:t>
      </w:r>
      <w:r>
        <w:rPr>
          <w:lang w:val="pt-BR"/>
        </w:rPr>
        <w:t xml:space="preserve"> apenas uma vez.</w:t>
      </w:r>
    </w:p>
    <w:p w14:paraId="6EA9E6F3" w14:textId="33B5DC52" w:rsidR="00C63D72" w:rsidRPr="00986898" w:rsidRDefault="00D512C0" w:rsidP="00C63D72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O identificador do fluxo é </w:t>
      </w:r>
      <w:r w:rsidR="002749F3">
        <w:rPr>
          <w:lang w:val="pt-BR"/>
        </w:rPr>
        <w:t>único</w:t>
      </w:r>
      <w:r>
        <w:rPr>
          <w:lang w:val="pt-BR"/>
        </w:rPr>
        <w:t xml:space="preserve"> para todas as fotos em que estiver inserido</w:t>
      </w:r>
    </w:p>
    <w:p w14:paraId="00ADDED2" w14:textId="61626C98" w:rsidR="00140757" w:rsidRPr="00BA0DD6" w:rsidRDefault="001769B8" w:rsidP="00BA0DD6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Quando fluxos forem alterados </w:t>
      </w:r>
      <w:r w:rsidR="00715B68">
        <w:rPr>
          <w:lang w:val="pt-BR"/>
        </w:rPr>
        <w:t>uma coluna DataUltimoFluxo</w:t>
      </w:r>
      <w:r w:rsidR="004825F8">
        <w:rPr>
          <w:lang w:val="pt-BR"/>
        </w:rPr>
        <w:t xml:space="preserve"> na tbContrato deve ser atualizada contendo a DataBase do fluxo de maior DataBase deste contrato.</w:t>
      </w:r>
    </w:p>
    <w:p w14:paraId="2BD31899" w14:textId="7CC75D7B" w:rsidR="00E8415C" w:rsidRPr="001948ED" w:rsidRDefault="00C63D72" w:rsidP="00760AA5">
      <w:pPr>
        <w:rPr>
          <w:i/>
          <w:iCs/>
          <w:lang w:val="pt-BR"/>
        </w:rPr>
      </w:pPr>
      <w:r w:rsidRPr="001948ED">
        <w:rPr>
          <w:i/>
          <w:iCs/>
          <w:highlight w:val="yellow"/>
          <w:lang w:val="pt-BR"/>
        </w:rPr>
        <w:t xml:space="preserve">Fiz a tratativa desse caso na </w:t>
      </w:r>
      <w:r w:rsidRPr="001948ED">
        <w:rPr>
          <w:b/>
          <w:bCs/>
          <w:i/>
          <w:iCs/>
          <w:highlight w:val="yellow"/>
        </w:rPr>
        <w:t>P_SistemaDeContratos_InsereFoto</w:t>
      </w:r>
      <w:r w:rsidRPr="001948ED">
        <w:rPr>
          <w:i/>
          <w:iCs/>
          <w:highlight w:val="yellow"/>
        </w:rPr>
        <w:t xml:space="preserve"> ao inserir uma nova foto (fluxo/contrato?) atualiza na TB_Contrato o</w:t>
      </w:r>
      <w:r w:rsidR="001948ED" w:rsidRPr="001948ED">
        <w:rPr>
          <w:i/>
          <w:iCs/>
          <w:highlight w:val="yellow"/>
        </w:rPr>
        <w:t xml:space="preserve"> ultimo fluxo</w:t>
      </w:r>
    </w:p>
    <w:p w14:paraId="4B581DD5" w14:textId="2CB4B6BC" w:rsidR="00907AE0" w:rsidRPr="008F4A91" w:rsidRDefault="008F4A91" w:rsidP="00760AA5">
      <w:pPr>
        <w:rPr>
          <w:lang w:val="pt-BR"/>
        </w:rPr>
      </w:pPr>
      <w:r w:rsidRPr="008F4A91">
        <w:rPr>
          <w:lang w:val="pt-BR"/>
        </w:rPr>
        <w:t>Apó</w:t>
      </w:r>
      <w:r>
        <w:rPr>
          <w:lang w:val="pt-BR"/>
        </w:rPr>
        <w:t xml:space="preserve">s </w:t>
      </w:r>
      <w:r w:rsidR="003A7A45">
        <w:rPr>
          <w:lang w:val="pt-BR"/>
        </w:rPr>
        <w:t>criação</w:t>
      </w:r>
      <w:r>
        <w:rPr>
          <w:lang w:val="pt-BR"/>
        </w:rPr>
        <w:t xml:space="preserve"> </w:t>
      </w:r>
      <w:r w:rsidR="003A7A45">
        <w:rPr>
          <w:lang w:val="pt-BR"/>
        </w:rPr>
        <w:t>d</w:t>
      </w:r>
      <w:r>
        <w:rPr>
          <w:lang w:val="pt-BR"/>
        </w:rPr>
        <w:t>o modelo de banco, deve construir um processo de extração</w:t>
      </w:r>
      <w:r w:rsidR="003A7A45">
        <w:rPr>
          <w:lang w:val="pt-BR"/>
        </w:rPr>
        <w:t xml:space="preserve"> e carga</w:t>
      </w:r>
      <w:r w:rsidR="00907AE0">
        <w:rPr>
          <w:lang w:val="pt-BR"/>
        </w:rPr>
        <w:t xml:space="preserve"> dos arquivos 1 e 2 para preenche</w:t>
      </w:r>
      <w:r w:rsidR="003A7A45">
        <w:rPr>
          <w:lang w:val="pt-BR"/>
        </w:rPr>
        <w:t>r as tabelas</w:t>
      </w:r>
      <w:r w:rsidR="00907AE0">
        <w:rPr>
          <w:lang w:val="pt-BR"/>
        </w:rPr>
        <w:t>.</w:t>
      </w:r>
    </w:p>
    <w:p w14:paraId="5FEFCDC8" w14:textId="1E287886" w:rsidR="00041349" w:rsidRPr="002D18FB" w:rsidRDefault="002D18FB" w:rsidP="00041349">
      <w:pPr>
        <w:pStyle w:val="Ttulo3"/>
        <w:rPr>
          <w:lang w:val="pt-BR"/>
        </w:rPr>
      </w:pPr>
      <w:r w:rsidRPr="002D18FB">
        <w:rPr>
          <w:lang w:val="pt-BR"/>
        </w:rPr>
        <w:t xml:space="preserve">stored procedures de </w:t>
      </w:r>
      <w:r>
        <w:rPr>
          <w:lang w:val="pt-BR"/>
        </w:rPr>
        <w:t>consulta e inserção</w:t>
      </w:r>
    </w:p>
    <w:p w14:paraId="07FF7A8D" w14:textId="26BF2BA4" w:rsidR="00A15477" w:rsidRDefault="00E8415C" w:rsidP="00041349">
      <w:pPr>
        <w:rPr>
          <w:lang w:val="pt-BR"/>
        </w:rPr>
      </w:pPr>
      <w:r w:rsidRPr="00B62AAA">
        <w:rPr>
          <w:lang w:val="pt-BR"/>
        </w:rPr>
        <w:t>Construção</w:t>
      </w:r>
      <w:r w:rsidR="00B62AAA" w:rsidRPr="00B62AAA">
        <w:rPr>
          <w:lang w:val="pt-BR"/>
        </w:rPr>
        <w:t xml:space="preserve"> de uma </w:t>
      </w:r>
      <w:r>
        <w:rPr>
          <w:lang w:val="pt-BR"/>
        </w:rPr>
        <w:t>stored</w:t>
      </w:r>
      <w:r w:rsidR="00B62AAA" w:rsidRPr="00B62AAA">
        <w:rPr>
          <w:lang w:val="pt-BR"/>
        </w:rPr>
        <w:t xml:space="preserve"> p</w:t>
      </w:r>
      <w:r w:rsidR="00B62AAA">
        <w:rPr>
          <w:lang w:val="pt-BR"/>
        </w:rPr>
        <w:t>rocedure que receberá como parâmetro @IDContrato e @DataFoto, e deve retornar o cronograma do contrato</w:t>
      </w:r>
      <w:r w:rsidR="00EC5582">
        <w:rPr>
          <w:lang w:val="pt-BR"/>
        </w:rPr>
        <w:t xml:space="preserve"> na data foto.</w:t>
      </w:r>
      <w:r w:rsidR="00633B76">
        <w:rPr>
          <w:lang w:val="pt-BR"/>
        </w:rPr>
        <w:t xml:space="preserve"> Formato de saída abaixo:</w:t>
      </w:r>
      <w:r w:rsidR="00627D14">
        <w:rPr>
          <w:lang w:val="pt-BR"/>
        </w:rPr>
        <w:t xml:space="preserve"> (</w:t>
      </w:r>
      <w:r w:rsidR="00627D14" w:rsidRPr="00627D14">
        <w:rPr>
          <w:highlight w:val="yellow"/>
          <w:lang w:val="pt-BR"/>
        </w:rPr>
        <w:t>OK</w:t>
      </w:r>
      <w:r w:rsidR="008B0239">
        <w:rPr>
          <w:lang w:val="pt-BR"/>
        </w:rPr>
        <w:t xml:space="preserve"> </w:t>
      </w:r>
      <w:r w:rsidR="008B0239" w:rsidRPr="008B0239">
        <w:rPr>
          <w:b/>
          <w:bCs/>
        </w:rPr>
        <w:t>P_SistemaDeContratos_ListaCronograma</w:t>
      </w:r>
      <w:r w:rsidR="00627D14">
        <w:rPr>
          <w:lang w:val="pt-BR"/>
        </w:rPr>
        <w:t>)</w:t>
      </w:r>
    </w:p>
    <w:p w14:paraId="454859CD" w14:textId="337583D8" w:rsidR="00633B76" w:rsidRDefault="00931CA8" w:rsidP="00041349">
      <w:pPr>
        <w:rPr>
          <w:lang w:val="pt-BR"/>
        </w:rPr>
      </w:pPr>
      <w:r w:rsidRPr="00931CA8">
        <w:rPr>
          <w:noProof/>
          <w:lang w:val="pt-BR"/>
        </w:rPr>
        <w:drawing>
          <wp:inline distT="0" distB="0" distL="0" distR="0" wp14:anchorId="0E15AC5D" wp14:editId="4AAD8A28">
            <wp:extent cx="5731510" cy="170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DF3B" w14:textId="7AEF8EFE" w:rsidR="00EC5582" w:rsidRPr="008B0239" w:rsidRDefault="00EC5582" w:rsidP="00041349">
      <w:r>
        <w:rPr>
          <w:lang w:val="pt-BR"/>
        </w:rPr>
        <w:t xml:space="preserve">Construção de uma stored procedure que </w:t>
      </w:r>
      <w:r w:rsidR="00834A36">
        <w:rPr>
          <w:lang w:val="pt-BR"/>
        </w:rPr>
        <w:t>a partir</w:t>
      </w:r>
      <w:r w:rsidR="00454A5E">
        <w:rPr>
          <w:lang w:val="pt-BR"/>
        </w:rPr>
        <w:t xml:space="preserve"> dos dados do arquivo 3 irá inserir novas fotos no modelo.</w:t>
      </w:r>
      <w:r w:rsidR="006502F4">
        <w:rPr>
          <w:lang w:val="pt-BR"/>
        </w:rPr>
        <w:t xml:space="preserve"> </w:t>
      </w:r>
      <w:r w:rsidR="00345582" w:rsidRPr="00345582">
        <w:rPr>
          <w:highlight w:val="yellow"/>
          <w:lang w:val="pt-BR"/>
        </w:rPr>
        <w:t>(</w:t>
      </w:r>
      <w:r w:rsidR="00345582" w:rsidRPr="00345582">
        <w:rPr>
          <w:i/>
          <w:iCs/>
          <w:highlight w:val="yellow"/>
          <w:lang w:val="pt-BR"/>
        </w:rPr>
        <w:t>nesse ponto não entendi se a procedure deve apenas importar a carga para a tabela principal ou se irá receber como parâmetro de entrada os dados da tabela</w:t>
      </w:r>
      <w:r w:rsidR="00345582" w:rsidRPr="00345582">
        <w:rPr>
          <w:highlight w:val="yellow"/>
          <w:lang w:val="pt-BR"/>
        </w:rPr>
        <w:t>)</w:t>
      </w:r>
      <w:r w:rsidR="008B0239">
        <w:rPr>
          <w:lang w:val="pt-BR"/>
        </w:rPr>
        <w:t xml:space="preserve">. </w:t>
      </w:r>
      <w:r w:rsidR="008B0239">
        <w:rPr>
          <w:lang w:val="pt-BR"/>
        </w:rPr>
        <w:br/>
      </w:r>
      <w:r w:rsidR="008B0239" w:rsidRPr="008B0239">
        <w:rPr>
          <w:b/>
          <w:bCs/>
        </w:rPr>
        <w:t xml:space="preserve">Procedure: </w:t>
      </w:r>
      <w:r w:rsidR="008B0239" w:rsidRPr="008B0239">
        <w:rPr>
          <w:b/>
          <w:bCs/>
        </w:rPr>
        <w:t>P_SistemaDeContratos_InsereFoto</w:t>
      </w:r>
      <w:r w:rsidR="008B0239">
        <w:rPr>
          <w:b/>
          <w:bCs/>
        </w:rPr>
        <w:br/>
      </w:r>
    </w:p>
    <w:p w14:paraId="7AB3106F" w14:textId="726A30CB" w:rsidR="008543FF" w:rsidRDefault="00BB3DCA" w:rsidP="00041349">
      <w:pPr>
        <w:rPr>
          <w:lang w:val="pt-BR"/>
        </w:rPr>
      </w:pPr>
      <w:r>
        <w:rPr>
          <w:lang w:val="pt-BR"/>
        </w:rPr>
        <w:t xml:space="preserve">Construção de uma stored procedure </w:t>
      </w:r>
      <w:r w:rsidR="00F70C01">
        <w:rPr>
          <w:lang w:val="pt-BR"/>
        </w:rPr>
        <w:t xml:space="preserve">que retorne </w:t>
      </w:r>
      <w:r w:rsidR="00340013">
        <w:rPr>
          <w:lang w:val="pt-BR"/>
        </w:rPr>
        <w:t>na primeira coluna o Nome do contrato, na segunda coluna o indexador em ordem crescente e na terceira coluna o indexador em ordem decrescente.</w:t>
      </w:r>
      <w:r w:rsidR="00A629BD">
        <w:rPr>
          <w:lang w:val="pt-BR"/>
        </w:rPr>
        <w:t xml:space="preserve"> </w:t>
      </w:r>
      <w:r w:rsidR="00A629BD" w:rsidRPr="00FC38F6">
        <w:rPr>
          <w:highlight w:val="yellow"/>
          <w:lang w:val="pt-BR"/>
        </w:rPr>
        <w:t>(</w:t>
      </w:r>
      <w:r w:rsidR="00FC38F6" w:rsidRPr="00FC38F6">
        <w:rPr>
          <w:i/>
          <w:iCs/>
          <w:highlight w:val="yellow"/>
          <w:lang w:val="pt-BR"/>
        </w:rPr>
        <w:t>Alguns indexadores estavam nulos, deixei no retorno da procedure como “Não Especificado”</w:t>
      </w:r>
      <w:r w:rsidR="00A629BD" w:rsidRPr="00FC38F6">
        <w:rPr>
          <w:highlight w:val="yellow"/>
          <w:lang w:val="pt-BR"/>
        </w:rPr>
        <w:t>)</w:t>
      </w:r>
      <w:r w:rsidR="00946FEB">
        <w:rPr>
          <w:lang w:val="pt-BR"/>
        </w:rPr>
        <w:t xml:space="preserve"> </w:t>
      </w:r>
      <w:r w:rsidR="00946FEB" w:rsidRPr="00946FEB">
        <w:rPr>
          <w:b/>
          <w:bCs/>
        </w:rPr>
        <w:t xml:space="preserve">Procedure: </w:t>
      </w:r>
      <w:r w:rsidR="00946FEB" w:rsidRPr="00946FEB">
        <w:rPr>
          <w:b/>
          <w:bCs/>
        </w:rPr>
        <w:t>P_SistemaDeContratos_ListaContratos</w:t>
      </w:r>
    </w:p>
    <w:p w14:paraId="0737091F" w14:textId="77777777" w:rsidR="00FD06D5" w:rsidRPr="0086080B" w:rsidRDefault="00FD06D5" w:rsidP="00FD06D5">
      <w:pPr>
        <w:pStyle w:val="Ttulo3"/>
        <w:rPr>
          <w:lang w:val="pt-BR"/>
        </w:rPr>
      </w:pPr>
      <w:r w:rsidRPr="0086080B">
        <w:rPr>
          <w:lang w:val="pt-BR"/>
        </w:rPr>
        <w:t>monitoria de banco</w:t>
      </w:r>
    </w:p>
    <w:p w14:paraId="65659259" w14:textId="69191B4E" w:rsidR="00FD06D5" w:rsidRDefault="00FD06D5" w:rsidP="00FD06D5">
      <w:pPr>
        <w:rPr>
          <w:lang w:val="pt-BR"/>
        </w:rPr>
      </w:pPr>
      <w:r w:rsidRPr="0086080B">
        <w:rPr>
          <w:lang w:val="pt-BR"/>
        </w:rPr>
        <w:t xml:space="preserve">Para </w:t>
      </w:r>
      <w:r w:rsidR="002645CB" w:rsidRPr="0086080B">
        <w:rPr>
          <w:lang w:val="pt-BR"/>
        </w:rPr>
        <w:t>p</w:t>
      </w:r>
      <w:r w:rsidR="002645CB">
        <w:rPr>
          <w:lang w:val="pt-BR"/>
        </w:rPr>
        <w:t>revenir</w:t>
      </w:r>
      <w:r>
        <w:rPr>
          <w:lang w:val="pt-BR"/>
        </w:rPr>
        <w:t xml:space="preserve"> gargalos que </w:t>
      </w:r>
      <w:r w:rsidR="002645CB">
        <w:rPr>
          <w:lang w:val="pt-BR"/>
        </w:rPr>
        <w:t>impeçam</w:t>
      </w:r>
      <w:r>
        <w:rPr>
          <w:lang w:val="pt-BR"/>
        </w:rPr>
        <w:t xml:space="preserve"> os processos do banco de </w:t>
      </w:r>
      <w:r w:rsidR="002645CB">
        <w:rPr>
          <w:lang w:val="pt-BR"/>
        </w:rPr>
        <w:t>executarem</w:t>
      </w:r>
      <w:r>
        <w:rPr>
          <w:lang w:val="pt-BR"/>
        </w:rPr>
        <w:t xml:space="preserve"> com normalidade, você deve descrever meios de monitorar o banco para </w:t>
      </w:r>
      <w:r w:rsidR="002645CB">
        <w:rPr>
          <w:lang w:val="pt-BR"/>
        </w:rPr>
        <w:t>identificar</w:t>
      </w:r>
      <w:r>
        <w:rPr>
          <w:lang w:val="pt-BR"/>
        </w:rPr>
        <w:t xml:space="preserve"> esses pontos </w:t>
      </w:r>
      <w:r w:rsidR="002645CB">
        <w:rPr>
          <w:lang w:val="pt-BR"/>
        </w:rPr>
        <w:t>críticos</w:t>
      </w:r>
      <w:r>
        <w:rPr>
          <w:lang w:val="pt-BR"/>
        </w:rPr>
        <w:t>.</w:t>
      </w:r>
    </w:p>
    <w:p w14:paraId="37455C54" w14:textId="607F5146" w:rsidR="007F15CE" w:rsidRDefault="007F15CE" w:rsidP="00760AA5">
      <w:pPr>
        <w:pBdr>
          <w:bottom w:val="single" w:sz="6" w:space="1" w:color="auto"/>
        </w:pBdr>
        <w:rPr>
          <w:lang w:val="pt-BR"/>
        </w:rPr>
      </w:pPr>
    </w:p>
    <w:p w14:paraId="41836323" w14:textId="2338A5A1" w:rsidR="007F15CE" w:rsidRDefault="007F15CE" w:rsidP="00760AA5">
      <w:pPr>
        <w:rPr>
          <w:lang w:val="pt-BR"/>
        </w:rPr>
      </w:pPr>
      <w:r>
        <w:rPr>
          <w:lang w:val="pt-BR"/>
        </w:rPr>
        <w:t xml:space="preserve">No meu dia a dia consumo utilizar as duas procedures abaixo, uma já é bem conhecida disponibilizada pelo </w:t>
      </w:r>
      <w:r w:rsidRPr="007F15CE">
        <w:rPr>
          <w:lang w:val="pt-BR"/>
        </w:rPr>
        <w:t>Adam Machanic</w:t>
      </w:r>
      <w:r>
        <w:rPr>
          <w:lang w:val="pt-BR"/>
        </w:rPr>
        <w:t xml:space="preserve"> e outra para identificar processos em lock.</w:t>
      </w:r>
    </w:p>
    <w:p w14:paraId="4280B3C5" w14:textId="77777777" w:rsidR="007F15CE" w:rsidRDefault="007F15CE" w:rsidP="007F15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sp_WhoIsActive</w:t>
      </w:r>
    </w:p>
    <w:p w14:paraId="6D340FE0" w14:textId="0C4A6C53" w:rsidR="007F15CE" w:rsidRPr="00B62AAA" w:rsidRDefault="007F15CE" w:rsidP="007F15CE">
      <w:pPr>
        <w:rPr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stpLock_Raiz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br/>
      </w:r>
    </w:p>
    <w:p w14:paraId="1119B492" w14:textId="68626A24" w:rsidR="000A657A" w:rsidRPr="0047697A" w:rsidRDefault="003E7150" w:rsidP="000A657A">
      <w:pPr>
        <w:pStyle w:val="Ttulo2"/>
        <w:rPr>
          <w:lang w:val="pt-BR"/>
        </w:rPr>
      </w:pPr>
      <w:r w:rsidRPr="0047697A">
        <w:rPr>
          <w:lang w:val="pt-BR"/>
        </w:rPr>
        <w:t>Requisitos opcionais</w:t>
      </w:r>
    </w:p>
    <w:p w14:paraId="22311092" w14:textId="22B7EB8B" w:rsidR="000A657A" w:rsidRPr="0047697A" w:rsidRDefault="0047697A" w:rsidP="000A657A">
      <w:pPr>
        <w:pStyle w:val="Ttulo3"/>
        <w:rPr>
          <w:lang w:val="pt-BR"/>
        </w:rPr>
      </w:pPr>
      <w:r w:rsidRPr="0047697A">
        <w:rPr>
          <w:lang w:val="pt-BR"/>
        </w:rPr>
        <w:lastRenderedPageBreak/>
        <w:t>index</w:t>
      </w:r>
      <w:r w:rsidR="0030331B">
        <w:rPr>
          <w:lang w:val="pt-BR"/>
        </w:rPr>
        <w:t>aç</w:t>
      </w:r>
      <w:r w:rsidRPr="0047697A">
        <w:rPr>
          <w:lang w:val="pt-BR"/>
        </w:rPr>
        <w:t>ão e plano de execução</w:t>
      </w:r>
    </w:p>
    <w:p w14:paraId="4A3C953F" w14:textId="29AA175F" w:rsidR="007F15CE" w:rsidRDefault="009B2C24" w:rsidP="000A657A">
      <w:pPr>
        <w:pBdr>
          <w:bottom w:val="single" w:sz="6" w:space="1" w:color="auto"/>
        </w:pBdr>
        <w:rPr>
          <w:lang w:val="pt-BR"/>
        </w:rPr>
      </w:pPr>
      <w:r w:rsidRPr="009B2C24">
        <w:rPr>
          <w:lang w:val="pt-BR"/>
        </w:rPr>
        <w:t>Seu m</w:t>
      </w:r>
      <w:r>
        <w:rPr>
          <w:lang w:val="pt-BR"/>
        </w:rPr>
        <w:t>odelo</w:t>
      </w:r>
      <w:r w:rsidR="00AD75E7">
        <w:rPr>
          <w:lang w:val="pt-BR"/>
        </w:rPr>
        <w:t xml:space="preserve"> </w:t>
      </w:r>
      <w:r>
        <w:rPr>
          <w:lang w:val="pt-BR"/>
        </w:rPr>
        <w:t xml:space="preserve">de banco deve possuir uma estrutura de </w:t>
      </w:r>
      <w:r w:rsidR="007F15CE">
        <w:rPr>
          <w:lang w:val="pt-BR"/>
        </w:rPr>
        <w:t>indexação</w:t>
      </w:r>
      <w:r>
        <w:rPr>
          <w:lang w:val="pt-BR"/>
        </w:rPr>
        <w:t xml:space="preserve"> ótima</w:t>
      </w:r>
      <w:r w:rsidR="00EF237A">
        <w:rPr>
          <w:lang w:val="pt-BR"/>
        </w:rPr>
        <w:t>, e você pode apresentar os plano</w:t>
      </w:r>
      <w:r w:rsidR="00E17547">
        <w:rPr>
          <w:lang w:val="pt-BR"/>
        </w:rPr>
        <w:t>s</w:t>
      </w:r>
      <w:r w:rsidR="00EF237A">
        <w:rPr>
          <w:lang w:val="pt-BR"/>
        </w:rPr>
        <w:t xml:space="preserve"> de execução das consultas e explicá-los.</w:t>
      </w:r>
      <w:r w:rsidR="007F15CE">
        <w:rPr>
          <w:lang w:val="pt-BR"/>
        </w:rPr>
        <w:br/>
      </w:r>
    </w:p>
    <w:p w14:paraId="0810B491" w14:textId="1D464E77" w:rsidR="007F15CE" w:rsidRPr="009B2C24" w:rsidRDefault="007F15CE" w:rsidP="000A657A">
      <w:pPr>
        <w:rPr>
          <w:lang w:val="pt-BR"/>
        </w:rPr>
      </w:pPr>
      <w:r>
        <w:rPr>
          <w:lang w:val="pt-BR"/>
        </w:rPr>
        <w:t>Pelas consultas realizadas pelas procedures, criei apenas esse índice abaixo, a query para criação está dentro do script.</w:t>
      </w:r>
      <w:r>
        <w:rPr>
          <w:lang w:val="pt-BR"/>
        </w:rPr>
        <w:br/>
      </w:r>
      <w:r>
        <w:rPr>
          <w:lang w:val="pt-BR"/>
        </w:rPr>
        <w:br/>
      </w:r>
      <w:r w:rsidRPr="007F15CE">
        <w:rPr>
          <w:b/>
          <w:bCs/>
        </w:rPr>
        <w:t>IX_TB_Cronograma_IDContrato_DataFoto_Includes</w:t>
      </w:r>
    </w:p>
    <w:p w14:paraId="1A87E76C" w14:textId="6E402A9E" w:rsidR="000A657A" w:rsidRPr="009B2C24" w:rsidRDefault="00EF237A" w:rsidP="000A657A">
      <w:pPr>
        <w:pStyle w:val="Ttulo3"/>
        <w:rPr>
          <w:lang w:val="pt-BR"/>
        </w:rPr>
      </w:pPr>
      <w:r>
        <w:rPr>
          <w:lang w:val="pt-BR"/>
        </w:rPr>
        <w:t xml:space="preserve">Integração contínua e </w:t>
      </w:r>
      <w:r w:rsidR="0047697A" w:rsidRPr="009B2C24">
        <w:rPr>
          <w:lang w:val="pt-BR"/>
        </w:rPr>
        <w:t>scripts de versionamento</w:t>
      </w:r>
    </w:p>
    <w:p w14:paraId="6AC5C744" w14:textId="7D4F64E9" w:rsidR="000A657A" w:rsidRDefault="00EF237A" w:rsidP="000A657A">
      <w:pPr>
        <w:rPr>
          <w:lang w:val="pt-BR"/>
        </w:rPr>
      </w:pPr>
      <w:r w:rsidRPr="00EF237A">
        <w:rPr>
          <w:lang w:val="pt-BR"/>
        </w:rPr>
        <w:t>Du</w:t>
      </w:r>
      <w:r>
        <w:rPr>
          <w:lang w:val="pt-BR"/>
        </w:rPr>
        <w:t xml:space="preserve">rante o processo de desenvolvimento você deve utilizar </w:t>
      </w:r>
      <w:r w:rsidR="007C5705">
        <w:rPr>
          <w:lang w:val="pt-BR"/>
        </w:rPr>
        <w:t>alguma estratégia de versionamento</w:t>
      </w:r>
      <w:r w:rsidR="00B9179E">
        <w:rPr>
          <w:lang w:val="pt-BR"/>
        </w:rPr>
        <w:t xml:space="preserve"> de scripts</w:t>
      </w:r>
      <w:r w:rsidR="007C5705">
        <w:rPr>
          <w:lang w:val="pt-BR"/>
        </w:rPr>
        <w:t xml:space="preserve">. Sugestão git + projeto sql (visual studio ou azure </w:t>
      </w:r>
      <w:r w:rsidR="00173F7A">
        <w:rPr>
          <w:lang w:val="pt-BR"/>
        </w:rPr>
        <w:t>data studio</w:t>
      </w:r>
      <w:r w:rsidR="007C5705">
        <w:rPr>
          <w:lang w:val="pt-BR"/>
        </w:rPr>
        <w:t>)</w:t>
      </w:r>
    </w:p>
    <w:p w14:paraId="65D39D3E" w14:textId="77777777" w:rsidR="007F15CE" w:rsidRDefault="007F15CE" w:rsidP="000A657A">
      <w:pPr>
        <w:pBdr>
          <w:bottom w:val="single" w:sz="6" w:space="1" w:color="auto"/>
        </w:pBdr>
        <w:rPr>
          <w:lang w:val="pt-BR"/>
        </w:rPr>
      </w:pPr>
    </w:p>
    <w:p w14:paraId="5AFAC0B3" w14:textId="53C5E408" w:rsidR="007F15CE" w:rsidRPr="00EF237A" w:rsidRDefault="007F15CE" w:rsidP="000A657A">
      <w:pPr>
        <w:rPr>
          <w:lang w:val="pt-BR"/>
        </w:rPr>
      </w:pPr>
      <w:r>
        <w:rPr>
          <w:lang w:val="pt-BR"/>
        </w:rPr>
        <w:t>No momento não tenho experiência com sistema de versionamento para SQL server</w:t>
      </w:r>
    </w:p>
    <w:p w14:paraId="1B88372B" w14:textId="70E89A89" w:rsidR="00637613" w:rsidRPr="00EF48C1" w:rsidRDefault="00EF48C1" w:rsidP="009A79CE">
      <w:pPr>
        <w:pStyle w:val="Ttulo3"/>
        <w:rPr>
          <w:lang w:val="pt-BR"/>
        </w:rPr>
      </w:pPr>
      <w:r w:rsidRPr="00EF48C1">
        <w:rPr>
          <w:lang w:val="pt-BR"/>
        </w:rPr>
        <w:t>Testes a</w:t>
      </w:r>
      <w:r>
        <w:rPr>
          <w:lang w:val="pt-BR"/>
        </w:rPr>
        <w:t>utomatizados</w:t>
      </w:r>
    </w:p>
    <w:p w14:paraId="07AAECB4" w14:textId="5E073460" w:rsidR="00FC17B8" w:rsidRDefault="00FC17B8">
      <w:pPr>
        <w:rPr>
          <w:strike/>
          <w:lang w:val="pt-BR"/>
        </w:rPr>
      </w:pPr>
      <w:r w:rsidRPr="00FC17B8">
        <w:rPr>
          <w:lang w:val="pt-BR"/>
        </w:rPr>
        <w:t>Criar testes unitários de b</w:t>
      </w:r>
      <w:r>
        <w:rPr>
          <w:lang w:val="pt-BR"/>
        </w:rPr>
        <w:t>anco de dados para as procedures desenvolvida</w:t>
      </w:r>
      <w:r w:rsidR="006673F9">
        <w:rPr>
          <w:lang w:val="pt-BR"/>
        </w:rPr>
        <w:t>s, para que rodem no build de uma solução SQL</w:t>
      </w:r>
      <w:r w:rsidR="000322E8">
        <w:rPr>
          <w:lang w:val="pt-BR"/>
        </w:rPr>
        <w:t>.</w:t>
      </w:r>
    </w:p>
    <w:p w14:paraId="5D50A63A" w14:textId="0966B16F" w:rsidR="006232F4" w:rsidRDefault="0064618B" w:rsidP="006232F4">
      <w:pPr>
        <w:pStyle w:val="Ttulo3"/>
        <w:rPr>
          <w:lang w:val="pt-BR"/>
        </w:rPr>
      </w:pPr>
      <w:r>
        <w:rPr>
          <w:lang w:val="pt-BR"/>
        </w:rPr>
        <w:t>visualização do dado</w:t>
      </w:r>
    </w:p>
    <w:p w14:paraId="43B1A772" w14:textId="76C41465" w:rsidR="0064618B" w:rsidRDefault="008F5E4C" w:rsidP="0064618B">
      <w:pPr>
        <w:rPr>
          <w:lang w:val="pt-BR"/>
        </w:rPr>
      </w:pPr>
      <w:r>
        <w:rPr>
          <w:lang w:val="pt-BR"/>
        </w:rPr>
        <w:t xml:space="preserve">Você pode apresentar os resultados das consultas/procedures em uma ferramenta de visualição (por exemplo: </w:t>
      </w:r>
      <w:r w:rsidR="000126BD">
        <w:rPr>
          <w:lang w:val="pt-BR"/>
        </w:rPr>
        <w:t>Powe</w:t>
      </w:r>
      <w:r w:rsidR="005B6910">
        <w:rPr>
          <w:lang w:val="pt-BR"/>
        </w:rPr>
        <w:t>r</w:t>
      </w:r>
      <w:r w:rsidR="000126BD">
        <w:rPr>
          <w:lang w:val="pt-BR"/>
        </w:rPr>
        <w:t>BI</w:t>
      </w:r>
      <w:r>
        <w:rPr>
          <w:lang w:val="pt-BR"/>
        </w:rPr>
        <w:t>).</w:t>
      </w:r>
    </w:p>
    <w:p w14:paraId="0D9BCE6E" w14:textId="063EF225" w:rsidR="008B62D3" w:rsidRPr="00AB342A" w:rsidRDefault="008B62D3" w:rsidP="008B62D3">
      <w:pPr>
        <w:pStyle w:val="Ttulo3"/>
        <w:rPr>
          <w:lang w:val="pt-BR"/>
        </w:rPr>
      </w:pPr>
      <w:r w:rsidRPr="00AB342A">
        <w:rPr>
          <w:lang w:val="pt-BR"/>
        </w:rPr>
        <w:t>manipula</w:t>
      </w:r>
      <w:r>
        <w:rPr>
          <w:lang w:val="pt-BR"/>
        </w:rPr>
        <w:t>ção</w:t>
      </w:r>
      <w:r w:rsidRPr="00AB342A">
        <w:rPr>
          <w:lang w:val="pt-BR"/>
        </w:rPr>
        <w:t xml:space="preserve"> de fun</w:t>
      </w:r>
      <w:r>
        <w:rPr>
          <w:lang w:val="pt-BR"/>
        </w:rPr>
        <w:t>çõ</w:t>
      </w:r>
      <w:r w:rsidRPr="00AB342A">
        <w:rPr>
          <w:lang w:val="pt-BR"/>
        </w:rPr>
        <w:t>es xml</w:t>
      </w:r>
      <w:r w:rsidR="00FB0305">
        <w:rPr>
          <w:lang w:val="pt-BR"/>
        </w:rPr>
        <w:t xml:space="preserve"> </w:t>
      </w:r>
      <w:r w:rsidR="00FB0305" w:rsidRPr="00C9496C">
        <w:rPr>
          <w:b/>
          <w:bCs/>
          <w:highlight w:val="yellow"/>
          <w:lang w:val="pt-BR"/>
        </w:rPr>
        <w:t>(ok)</w:t>
      </w:r>
    </w:p>
    <w:p w14:paraId="2D4AF87A" w14:textId="77777777" w:rsidR="008B62D3" w:rsidRDefault="008B62D3" w:rsidP="00985928">
      <w:pPr>
        <w:ind w:left="720"/>
        <w:rPr>
          <w:lang w:val="pt-BR"/>
        </w:rPr>
      </w:pPr>
      <w:r w:rsidRPr="00786B8B">
        <w:rPr>
          <w:lang w:val="pt-BR"/>
        </w:rPr>
        <w:t>Criar uma c</w:t>
      </w:r>
      <w:r>
        <w:rPr>
          <w:lang w:val="pt-BR"/>
        </w:rPr>
        <w:t>onsulta que retorne para cada contrato um xml com os atributos seguindo o schema abaixo e insira em uma nova tabela contendo duas colunas: IDContrato, xmlgerado</w:t>
      </w:r>
    </w:p>
    <w:p w14:paraId="302B21BC" w14:textId="77777777" w:rsidR="008B62D3" w:rsidRPr="009E5D9B" w:rsidRDefault="008B62D3" w:rsidP="008B62D3">
      <w:pPr>
        <w:rPr>
          <w:lang w:val="pt-BR"/>
        </w:rPr>
      </w:pPr>
      <w:r w:rsidRPr="00431062">
        <w:rPr>
          <w:lang w:val="pt-BR"/>
        </w:rPr>
        <w:tab/>
      </w:r>
      <w:r w:rsidRPr="009E5D9B">
        <w:rPr>
          <w:lang w:val="pt-BR"/>
        </w:rPr>
        <w:t>&lt;contract&gt;</w:t>
      </w:r>
    </w:p>
    <w:p w14:paraId="01B9F2BB" w14:textId="77777777" w:rsidR="008B62D3" w:rsidRPr="009E5D9B" w:rsidRDefault="008B62D3" w:rsidP="008B62D3">
      <w:pPr>
        <w:rPr>
          <w:lang w:val="pt-BR"/>
        </w:rPr>
      </w:pPr>
      <w:r w:rsidRPr="009E5D9B">
        <w:rPr>
          <w:lang w:val="pt-BR"/>
        </w:rPr>
        <w:tab/>
      </w:r>
      <w:r w:rsidRPr="009E5D9B">
        <w:rPr>
          <w:lang w:val="pt-BR"/>
        </w:rPr>
        <w:tab/>
        <w:t>&lt;[tipoinstrumento] @</w:t>
      </w:r>
      <w:r>
        <w:rPr>
          <w:lang w:val="pt-BR"/>
        </w:rPr>
        <w:t>issuedate</w:t>
      </w:r>
      <w:r w:rsidRPr="009E5D9B">
        <w:rPr>
          <w:lang w:val="pt-BR"/>
        </w:rPr>
        <w:t xml:space="preserve"> @</w:t>
      </w:r>
      <w:r>
        <w:rPr>
          <w:lang w:val="pt-BR"/>
        </w:rPr>
        <w:t>calendar</w:t>
      </w:r>
      <w:r w:rsidRPr="009E5D9B">
        <w:rPr>
          <w:lang w:val="pt-BR"/>
        </w:rPr>
        <w:t xml:space="preserve"> @basis/&gt;</w:t>
      </w:r>
    </w:p>
    <w:p w14:paraId="55A1A3B5" w14:textId="77777777" w:rsidR="008B62D3" w:rsidRPr="009E5D9B" w:rsidRDefault="008B62D3" w:rsidP="008B62D3">
      <w:pPr>
        <w:rPr>
          <w:lang w:val="pt-BR"/>
        </w:rPr>
      </w:pPr>
      <w:r w:rsidRPr="009E5D9B">
        <w:rPr>
          <w:lang w:val="pt-BR"/>
        </w:rPr>
        <w:tab/>
      </w:r>
      <w:r w:rsidRPr="009E5D9B">
        <w:rPr>
          <w:lang w:val="pt-BR"/>
        </w:rPr>
        <w:tab/>
      </w:r>
      <w:r w:rsidRPr="009E5D9B">
        <w:rPr>
          <w:lang w:val="pt-BR"/>
        </w:rPr>
        <w:tab/>
        <w:t>&lt;currency @index @</w:t>
      </w:r>
      <w:r>
        <w:rPr>
          <w:lang w:val="pt-BR"/>
        </w:rPr>
        <w:t>currency</w:t>
      </w:r>
      <w:r w:rsidRPr="009E5D9B">
        <w:rPr>
          <w:lang w:val="pt-BR"/>
        </w:rPr>
        <w:t xml:space="preserve"> /&gt;</w:t>
      </w:r>
    </w:p>
    <w:p w14:paraId="3512444D" w14:textId="77777777" w:rsidR="008B62D3" w:rsidRPr="009E5D9B" w:rsidRDefault="008B62D3" w:rsidP="008B62D3">
      <w:pPr>
        <w:rPr>
          <w:lang w:val="pt-BR"/>
        </w:rPr>
      </w:pPr>
      <w:r w:rsidRPr="009E5D9B">
        <w:rPr>
          <w:lang w:val="pt-BR"/>
        </w:rPr>
        <w:tab/>
      </w:r>
      <w:r w:rsidRPr="009E5D9B">
        <w:rPr>
          <w:lang w:val="pt-BR"/>
        </w:rPr>
        <w:tab/>
      </w:r>
      <w:r w:rsidRPr="009E5D9B">
        <w:rPr>
          <w:lang w:val="pt-BR"/>
        </w:rPr>
        <w:tab/>
        <w:t>&lt;series @</w:t>
      </w:r>
      <w:r>
        <w:rPr>
          <w:lang w:val="pt-BR"/>
        </w:rPr>
        <w:t>priceseries</w:t>
      </w:r>
      <w:r w:rsidRPr="009E5D9B">
        <w:rPr>
          <w:lang w:val="pt-BR"/>
        </w:rPr>
        <w:t>&gt;</w:t>
      </w:r>
    </w:p>
    <w:p w14:paraId="18D31DE2" w14:textId="53F9EBC2" w:rsidR="008B62D3" w:rsidRPr="009E5D9B" w:rsidRDefault="008B62D3" w:rsidP="008B62D3">
      <w:pPr>
        <w:rPr>
          <w:lang w:val="pt-BR"/>
        </w:rPr>
      </w:pPr>
      <w:r w:rsidRPr="009E5D9B">
        <w:rPr>
          <w:lang w:val="pt-BR"/>
        </w:rPr>
        <w:tab/>
      </w:r>
      <w:r w:rsidRPr="009E5D9B">
        <w:rPr>
          <w:lang w:val="pt-BR"/>
        </w:rPr>
        <w:tab/>
        <w:t>&lt;</w:t>
      </w:r>
      <w:r w:rsidR="003903D2">
        <w:rPr>
          <w:lang w:val="pt-BR"/>
        </w:rPr>
        <w:t>/</w:t>
      </w:r>
      <w:r w:rsidRPr="009E5D9B">
        <w:rPr>
          <w:lang w:val="pt-BR"/>
        </w:rPr>
        <w:t>[</w:t>
      </w:r>
      <w:r>
        <w:rPr>
          <w:lang w:val="pt-BR"/>
        </w:rPr>
        <w:t>tipoinstrumento</w:t>
      </w:r>
      <w:r w:rsidRPr="009E5D9B">
        <w:rPr>
          <w:lang w:val="pt-BR"/>
        </w:rPr>
        <w:t>]&gt;</w:t>
      </w:r>
    </w:p>
    <w:p w14:paraId="15AE75E3" w14:textId="76184761" w:rsidR="00B47553" w:rsidRDefault="008B62D3" w:rsidP="008B62D3">
      <w:pPr>
        <w:rPr>
          <w:lang w:val="pt-BR"/>
        </w:rPr>
      </w:pPr>
      <w:r w:rsidRPr="009E5D9B">
        <w:rPr>
          <w:lang w:val="pt-BR"/>
        </w:rPr>
        <w:tab/>
        <w:t>&lt;</w:t>
      </w:r>
      <w:r w:rsidR="003903D2">
        <w:rPr>
          <w:lang w:val="pt-BR"/>
        </w:rPr>
        <w:t>/</w:t>
      </w:r>
      <w:r w:rsidRPr="009E5D9B">
        <w:rPr>
          <w:lang w:val="pt-BR"/>
        </w:rPr>
        <w:t>contract&gt;</w:t>
      </w:r>
    </w:p>
    <w:p w14:paraId="7B06E9AC" w14:textId="484ADECD" w:rsidR="00FC55ED" w:rsidRDefault="00B47553" w:rsidP="008B62D3">
      <w:pPr>
        <w:pBdr>
          <w:top w:val="single" w:sz="6" w:space="1" w:color="auto"/>
          <w:bottom w:val="single" w:sz="6" w:space="1" w:color="auto"/>
        </w:pBdr>
        <w:rPr>
          <w:lang w:val="pt-BR"/>
        </w:rPr>
      </w:pPr>
      <w:r>
        <w:rPr>
          <w:lang w:val="pt-BR"/>
        </w:rPr>
        <w:t xml:space="preserve">Não costumo usar arquivos XML, estou mais habituado com os JSON mas consegui desenvolver conforme solicitado: </w:t>
      </w:r>
      <w:r w:rsidRPr="003514A2">
        <w:rPr>
          <w:b/>
          <w:bCs/>
          <w:highlight w:val="yellow"/>
        </w:rPr>
        <w:t>P_SistemaDeContratos_GeraXMLContrato</w:t>
      </w:r>
      <w:r w:rsidR="003514A2">
        <w:rPr>
          <w:b/>
          <w:bCs/>
        </w:rPr>
        <w:br/>
      </w:r>
    </w:p>
    <w:p w14:paraId="649E5054" w14:textId="1D8ADAF6" w:rsidR="008B62D3" w:rsidRDefault="008B62D3" w:rsidP="008B62D3">
      <w:pPr>
        <w:rPr>
          <w:lang w:val="pt-BR"/>
        </w:rPr>
      </w:pPr>
      <w:r w:rsidRPr="009E5D9B">
        <w:rPr>
          <w:lang w:val="pt-BR"/>
        </w:rPr>
        <w:lastRenderedPageBreak/>
        <w:t>Crie um</w:t>
      </w:r>
      <w:r>
        <w:rPr>
          <w:lang w:val="pt-BR"/>
        </w:rPr>
        <w:t xml:space="preserve"> script que insere um novo atributos chamado “</w:t>
      </w:r>
      <w:r w:rsidRPr="00AF20D8">
        <w:rPr>
          <w:i/>
          <w:iCs/>
          <w:lang w:val="pt-BR"/>
        </w:rPr>
        <w:t>calendarname</w:t>
      </w:r>
      <w:r>
        <w:rPr>
          <w:lang w:val="pt-BR"/>
        </w:rPr>
        <w:t>”  nos xmls dessa nova tabela. O Atributo deve ser o valor da tag @calender sem o prefixo ‘CAL’</w:t>
      </w:r>
    </w:p>
    <w:p w14:paraId="72FECBAF" w14:textId="157C0C9C" w:rsidR="003514A2" w:rsidRPr="003514A2" w:rsidRDefault="003514A2" w:rsidP="003514A2">
      <w:pPr>
        <w:pBdr>
          <w:bottom w:val="single" w:sz="6" w:space="1" w:color="auto"/>
        </w:pBdr>
      </w:pPr>
      <w:r w:rsidRPr="003514A2">
        <w:t xml:space="preserve">Procedure para atualização de todos os XML da tabela </w:t>
      </w:r>
      <w:r w:rsidRPr="003514A2">
        <w:t>TB_Contratos_XML</w:t>
      </w:r>
      <w:r w:rsidRPr="003514A2">
        <w:t xml:space="preserve">: </w:t>
      </w:r>
      <w:r>
        <w:t xml:space="preserve"> </w:t>
      </w:r>
      <w:r w:rsidRPr="00FB0305">
        <w:rPr>
          <w:b/>
          <w:bCs/>
          <w:highlight w:val="yellow"/>
        </w:rPr>
        <w:t>P_SistemaDeContratos_AlteraXMLContrato_AdicionaTAG</w:t>
      </w:r>
    </w:p>
    <w:p w14:paraId="287C933D" w14:textId="2BFE9C62" w:rsidR="008B62D3" w:rsidRDefault="008B62D3" w:rsidP="008B62D3">
      <w:pPr>
        <w:rPr>
          <w:lang w:val="pt-BR"/>
        </w:rPr>
      </w:pPr>
      <w:r>
        <w:rPr>
          <w:lang w:val="pt-BR"/>
        </w:rPr>
        <w:t>Crie um script que remova dos xmls a nova tag criada.</w:t>
      </w:r>
      <w:r w:rsidR="00FB0305">
        <w:rPr>
          <w:lang w:val="pt-BR"/>
        </w:rPr>
        <w:br/>
        <w:t xml:space="preserve">Procedure para remover a tag criada anteriormente: </w:t>
      </w:r>
      <w:r w:rsidR="00FB0305" w:rsidRPr="00FB0305">
        <w:rPr>
          <w:b/>
          <w:bCs/>
          <w:highlight w:val="yellow"/>
        </w:rPr>
        <w:t>P_SistemaDeContratos_AlteraXMLContrato_RemoveTAG</w:t>
      </w:r>
    </w:p>
    <w:p w14:paraId="5B4F55CF" w14:textId="77777777" w:rsidR="008B62D3" w:rsidRPr="0064618B" w:rsidRDefault="008B62D3" w:rsidP="0064618B">
      <w:pPr>
        <w:rPr>
          <w:lang w:val="pt-BR"/>
        </w:rPr>
      </w:pPr>
    </w:p>
    <w:sectPr w:rsidR="008B62D3" w:rsidRPr="0064618B" w:rsidSect="009A79CE">
      <w:footerReference w:type="defaul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BCDD7" w14:textId="77777777" w:rsidR="00A00CA8" w:rsidRDefault="00A00CA8">
      <w:pPr>
        <w:spacing w:after="0" w:line="240" w:lineRule="auto"/>
      </w:pPr>
      <w:r>
        <w:separator/>
      </w:r>
    </w:p>
  </w:endnote>
  <w:endnote w:type="continuationSeparator" w:id="0">
    <w:p w14:paraId="45060B4E" w14:textId="77777777" w:rsidR="00A00CA8" w:rsidRDefault="00A00CA8">
      <w:pPr>
        <w:spacing w:after="0" w:line="240" w:lineRule="auto"/>
      </w:pPr>
      <w:r>
        <w:continuationSeparator/>
      </w:r>
    </w:p>
  </w:endnote>
  <w:endnote w:type="continuationNotice" w:id="1">
    <w:p w14:paraId="7390FDF1" w14:textId="77777777" w:rsidR="00A00CA8" w:rsidRDefault="00A00CA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tis Sans Serif">
    <w:altName w:val="Cambria Math"/>
    <w:charset w:val="00"/>
    <w:family w:val="auto"/>
    <w:pitch w:val="variable"/>
    <w:sig w:usb0="8000002F" w:usb1="40000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58BF3" w14:textId="3C1FFF39" w:rsidR="004E1AED" w:rsidRDefault="004E1AED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E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7789" w14:textId="6B9F6A82" w:rsidR="00760AA5" w:rsidRDefault="00760AA5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C5F2B6" wp14:editId="0DFD292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4132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41325"/>
                        <a:chOff x="0" y="0"/>
                        <a:chExt cx="6172200" cy="44132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DA796" w14:textId="1BBA3821" w:rsidR="00760AA5" w:rsidRDefault="00760AA5">
                            <w:pPr>
                              <w:pStyle w:val="Rodap"/>
                              <w:jc w:val="right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60AA5">
                              <w:rPr>
                                <w:rFonts w:ascii="Rotis Sans Serif" w:hAnsi="Rotis Sans Serif"/>
                                <w:color w:val="2C2C2C" w:themeColor="text1"/>
                                <w:sz w:val="20"/>
                                <w:szCs w:val="20"/>
                              </w:rPr>
                              <w:t>Accenture</w:t>
                            </w:r>
                            <w:r>
                              <w:rPr>
                                <w:rFonts w:ascii="Rotis Sans Serif" w:hAnsi="Rotis Sans Serif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0AA5">
                              <w:rPr>
                                <w:rFonts w:ascii="Rotis Sans Serif" w:hAnsi="Rotis Sans Serif"/>
                                <w:color w:val="FFC000"/>
                                <w:szCs w:val="20"/>
                              </w:rPr>
                              <w:t>digital</w:t>
                            </w:r>
                          </w:p>
                          <w:p w14:paraId="6582BB0A" w14:textId="77777777" w:rsidR="00FA62C5" w:rsidRDefault="00FA62C5">
                            <w:pPr>
                              <w:pStyle w:val="Rodap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C5F2B6" id="Group 164" o:spid="_x0000_s1026" style="position:absolute;margin-left:434.8pt;margin-top:0;width:486pt;height:34.75pt;z-index:251661312;mso-position-horizontal:right;mso-position-horizontal-relative:page;mso-position-vertical:center;mso-position-vertical-relative:bottom-margin-area" coordsize="61722,4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D6DA796" w14:textId="1BBA3821" w:rsidR="00760AA5" w:rsidRDefault="00760AA5">
                      <w:pPr>
                        <w:pStyle w:val="Rodap"/>
                        <w:jc w:val="right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60AA5">
                        <w:rPr>
                          <w:rFonts w:ascii="Rotis Sans Serif" w:hAnsi="Rotis Sans Serif"/>
                          <w:color w:val="2C2C2C" w:themeColor="text1"/>
                          <w:sz w:val="20"/>
                          <w:szCs w:val="20"/>
                        </w:rPr>
                        <w:t>Accenture</w:t>
                      </w:r>
                      <w:r>
                        <w:rPr>
                          <w:rFonts w:ascii="Rotis Sans Serif" w:hAnsi="Rotis Sans Serif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760AA5">
                        <w:rPr>
                          <w:rFonts w:ascii="Rotis Sans Serif" w:hAnsi="Rotis Sans Serif"/>
                          <w:color w:val="FFC000"/>
                          <w:szCs w:val="20"/>
                        </w:rPr>
                        <w:t>digital</w:t>
                      </w:r>
                    </w:p>
                    <w:p w14:paraId="6582BB0A" w14:textId="77777777" w:rsidR="00FA62C5" w:rsidRDefault="00FA62C5">
                      <w:pPr>
                        <w:pStyle w:val="Rodap"/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FC87" w14:textId="77777777" w:rsidR="00A00CA8" w:rsidRDefault="00A00CA8">
      <w:pPr>
        <w:spacing w:after="0" w:line="240" w:lineRule="auto"/>
      </w:pPr>
      <w:r>
        <w:separator/>
      </w:r>
    </w:p>
  </w:footnote>
  <w:footnote w:type="continuationSeparator" w:id="0">
    <w:p w14:paraId="066343C4" w14:textId="77777777" w:rsidR="00A00CA8" w:rsidRDefault="00A00CA8">
      <w:pPr>
        <w:spacing w:after="0" w:line="240" w:lineRule="auto"/>
      </w:pPr>
      <w:r>
        <w:continuationSeparator/>
      </w:r>
    </w:p>
  </w:footnote>
  <w:footnote w:type="continuationNotice" w:id="1">
    <w:p w14:paraId="027EFE82" w14:textId="77777777" w:rsidR="00A00CA8" w:rsidRDefault="00A00CA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733B6D"/>
    <w:multiLevelType w:val="hybridMultilevel"/>
    <w:tmpl w:val="84B8ED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752C0"/>
    <w:multiLevelType w:val="hybridMultilevel"/>
    <w:tmpl w:val="EB92D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C63"/>
    <w:multiLevelType w:val="hybridMultilevel"/>
    <w:tmpl w:val="40824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57A"/>
    <w:rsid w:val="000126BD"/>
    <w:rsid w:val="000262D7"/>
    <w:rsid w:val="000322E8"/>
    <w:rsid w:val="00041349"/>
    <w:rsid w:val="000520B0"/>
    <w:rsid w:val="00065294"/>
    <w:rsid w:val="00066AA3"/>
    <w:rsid w:val="000713EC"/>
    <w:rsid w:val="00090670"/>
    <w:rsid w:val="00090F45"/>
    <w:rsid w:val="000A657A"/>
    <w:rsid w:val="000B06E3"/>
    <w:rsid w:val="000B43C5"/>
    <w:rsid w:val="000C2D9A"/>
    <w:rsid w:val="000E22CE"/>
    <w:rsid w:val="000E2E08"/>
    <w:rsid w:val="0010142F"/>
    <w:rsid w:val="0011358A"/>
    <w:rsid w:val="00122211"/>
    <w:rsid w:val="001236C3"/>
    <w:rsid w:val="00140757"/>
    <w:rsid w:val="00147A1B"/>
    <w:rsid w:val="00152652"/>
    <w:rsid w:val="00173F7A"/>
    <w:rsid w:val="001769B8"/>
    <w:rsid w:val="001948ED"/>
    <w:rsid w:val="00194DF6"/>
    <w:rsid w:val="001967C0"/>
    <w:rsid w:val="001D0744"/>
    <w:rsid w:val="001D6905"/>
    <w:rsid w:val="00207A8D"/>
    <w:rsid w:val="00250918"/>
    <w:rsid w:val="002645CB"/>
    <w:rsid w:val="002749F3"/>
    <w:rsid w:val="00276D74"/>
    <w:rsid w:val="00291032"/>
    <w:rsid w:val="00291647"/>
    <w:rsid w:val="002A2D98"/>
    <w:rsid w:val="002A5696"/>
    <w:rsid w:val="002C3FC6"/>
    <w:rsid w:val="002D18FB"/>
    <w:rsid w:val="0030331B"/>
    <w:rsid w:val="0032714B"/>
    <w:rsid w:val="003363C6"/>
    <w:rsid w:val="00340013"/>
    <w:rsid w:val="00345582"/>
    <w:rsid w:val="00350854"/>
    <w:rsid w:val="003514A2"/>
    <w:rsid w:val="003720C2"/>
    <w:rsid w:val="003903D2"/>
    <w:rsid w:val="003A7A45"/>
    <w:rsid w:val="003E7150"/>
    <w:rsid w:val="00411CBA"/>
    <w:rsid w:val="00420E37"/>
    <w:rsid w:val="00431062"/>
    <w:rsid w:val="00435919"/>
    <w:rsid w:val="00454A5E"/>
    <w:rsid w:val="0047697A"/>
    <w:rsid w:val="0047743B"/>
    <w:rsid w:val="004825F8"/>
    <w:rsid w:val="00482E96"/>
    <w:rsid w:val="00497A41"/>
    <w:rsid w:val="004E0909"/>
    <w:rsid w:val="004E1AED"/>
    <w:rsid w:val="004F1DE2"/>
    <w:rsid w:val="00536F54"/>
    <w:rsid w:val="00537E67"/>
    <w:rsid w:val="00562FC7"/>
    <w:rsid w:val="00563AD3"/>
    <w:rsid w:val="005760BE"/>
    <w:rsid w:val="00584F08"/>
    <w:rsid w:val="005940DA"/>
    <w:rsid w:val="005B6910"/>
    <w:rsid w:val="005C12A5"/>
    <w:rsid w:val="005C396E"/>
    <w:rsid w:val="005F5965"/>
    <w:rsid w:val="006119DE"/>
    <w:rsid w:val="006176E9"/>
    <w:rsid w:val="006232F4"/>
    <w:rsid w:val="00627D14"/>
    <w:rsid w:val="00633B76"/>
    <w:rsid w:val="00637613"/>
    <w:rsid w:val="0064618B"/>
    <w:rsid w:val="006502F4"/>
    <w:rsid w:val="006673F9"/>
    <w:rsid w:val="006766C7"/>
    <w:rsid w:val="00682DD8"/>
    <w:rsid w:val="00684471"/>
    <w:rsid w:val="0069231E"/>
    <w:rsid w:val="006A1158"/>
    <w:rsid w:val="006A377C"/>
    <w:rsid w:val="006B2F1E"/>
    <w:rsid w:val="006B6B07"/>
    <w:rsid w:val="006E3CED"/>
    <w:rsid w:val="006F1D07"/>
    <w:rsid w:val="007051A3"/>
    <w:rsid w:val="00706512"/>
    <w:rsid w:val="00715B68"/>
    <w:rsid w:val="00760AA5"/>
    <w:rsid w:val="00780B2D"/>
    <w:rsid w:val="00786B8B"/>
    <w:rsid w:val="007C5705"/>
    <w:rsid w:val="007D07B1"/>
    <w:rsid w:val="007D731D"/>
    <w:rsid w:val="007F15CE"/>
    <w:rsid w:val="00834A36"/>
    <w:rsid w:val="00837197"/>
    <w:rsid w:val="00845037"/>
    <w:rsid w:val="008543FF"/>
    <w:rsid w:val="008574D4"/>
    <w:rsid w:val="0086080B"/>
    <w:rsid w:val="008745BD"/>
    <w:rsid w:val="008762E0"/>
    <w:rsid w:val="00886629"/>
    <w:rsid w:val="00894192"/>
    <w:rsid w:val="008A0075"/>
    <w:rsid w:val="008B0239"/>
    <w:rsid w:val="008B62D3"/>
    <w:rsid w:val="008C5446"/>
    <w:rsid w:val="008F4A91"/>
    <w:rsid w:val="008F558D"/>
    <w:rsid w:val="008F5E4C"/>
    <w:rsid w:val="0090255F"/>
    <w:rsid w:val="00905A1C"/>
    <w:rsid w:val="00907AE0"/>
    <w:rsid w:val="00915C22"/>
    <w:rsid w:val="0092613F"/>
    <w:rsid w:val="00931CA8"/>
    <w:rsid w:val="009326C8"/>
    <w:rsid w:val="00933F38"/>
    <w:rsid w:val="00941A6E"/>
    <w:rsid w:val="00946FEB"/>
    <w:rsid w:val="00952D43"/>
    <w:rsid w:val="00971AA2"/>
    <w:rsid w:val="0097754B"/>
    <w:rsid w:val="00985928"/>
    <w:rsid w:val="00986898"/>
    <w:rsid w:val="009A405F"/>
    <w:rsid w:val="009A79CE"/>
    <w:rsid w:val="009A7FD0"/>
    <w:rsid w:val="009B2C24"/>
    <w:rsid w:val="009B372B"/>
    <w:rsid w:val="009B4BC0"/>
    <w:rsid w:val="009C201F"/>
    <w:rsid w:val="009D2F2D"/>
    <w:rsid w:val="009D52C9"/>
    <w:rsid w:val="009E54A6"/>
    <w:rsid w:val="009E5D9B"/>
    <w:rsid w:val="009F645B"/>
    <w:rsid w:val="00A00CA8"/>
    <w:rsid w:val="00A1310C"/>
    <w:rsid w:val="00A15477"/>
    <w:rsid w:val="00A2102D"/>
    <w:rsid w:val="00A23D30"/>
    <w:rsid w:val="00A23E17"/>
    <w:rsid w:val="00A32933"/>
    <w:rsid w:val="00A47993"/>
    <w:rsid w:val="00A629BD"/>
    <w:rsid w:val="00AA71CB"/>
    <w:rsid w:val="00AB342A"/>
    <w:rsid w:val="00AC06B4"/>
    <w:rsid w:val="00AD75E7"/>
    <w:rsid w:val="00AE098E"/>
    <w:rsid w:val="00AE53DE"/>
    <w:rsid w:val="00AF20D8"/>
    <w:rsid w:val="00AF5A65"/>
    <w:rsid w:val="00B00F4D"/>
    <w:rsid w:val="00B11C51"/>
    <w:rsid w:val="00B201E8"/>
    <w:rsid w:val="00B27581"/>
    <w:rsid w:val="00B3176E"/>
    <w:rsid w:val="00B47378"/>
    <w:rsid w:val="00B47553"/>
    <w:rsid w:val="00B62AAA"/>
    <w:rsid w:val="00B77654"/>
    <w:rsid w:val="00B81B05"/>
    <w:rsid w:val="00B83653"/>
    <w:rsid w:val="00B9179E"/>
    <w:rsid w:val="00BA0DD6"/>
    <w:rsid w:val="00BB3DCA"/>
    <w:rsid w:val="00BD67FF"/>
    <w:rsid w:val="00BF062E"/>
    <w:rsid w:val="00BF6081"/>
    <w:rsid w:val="00C0165D"/>
    <w:rsid w:val="00C23600"/>
    <w:rsid w:val="00C27530"/>
    <w:rsid w:val="00C63D72"/>
    <w:rsid w:val="00C7376C"/>
    <w:rsid w:val="00C812A6"/>
    <w:rsid w:val="00C9496C"/>
    <w:rsid w:val="00C94F2B"/>
    <w:rsid w:val="00CA4AF6"/>
    <w:rsid w:val="00CD5A37"/>
    <w:rsid w:val="00CF0D46"/>
    <w:rsid w:val="00D236D3"/>
    <w:rsid w:val="00D2548F"/>
    <w:rsid w:val="00D47A97"/>
    <w:rsid w:val="00D512C0"/>
    <w:rsid w:val="00D572B5"/>
    <w:rsid w:val="00D6434F"/>
    <w:rsid w:val="00D66051"/>
    <w:rsid w:val="00D9311B"/>
    <w:rsid w:val="00D96B7B"/>
    <w:rsid w:val="00DA1394"/>
    <w:rsid w:val="00DA1600"/>
    <w:rsid w:val="00DC7B12"/>
    <w:rsid w:val="00E17547"/>
    <w:rsid w:val="00E35E23"/>
    <w:rsid w:val="00E41D3A"/>
    <w:rsid w:val="00E43C54"/>
    <w:rsid w:val="00E51410"/>
    <w:rsid w:val="00E545B1"/>
    <w:rsid w:val="00E62016"/>
    <w:rsid w:val="00E81CA5"/>
    <w:rsid w:val="00E8415C"/>
    <w:rsid w:val="00E907C0"/>
    <w:rsid w:val="00EC2E16"/>
    <w:rsid w:val="00EC35F0"/>
    <w:rsid w:val="00EC5582"/>
    <w:rsid w:val="00EC7D6B"/>
    <w:rsid w:val="00EE59D5"/>
    <w:rsid w:val="00EF237A"/>
    <w:rsid w:val="00EF48C1"/>
    <w:rsid w:val="00F05A7E"/>
    <w:rsid w:val="00F31953"/>
    <w:rsid w:val="00F35510"/>
    <w:rsid w:val="00F46B80"/>
    <w:rsid w:val="00F47D2E"/>
    <w:rsid w:val="00F70C01"/>
    <w:rsid w:val="00F73D7C"/>
    <w:rsid w:val="00FA62C5"/>
    <w:rsid w:val="00FB0305"/>
    <w:rsid w:val="00FB7825"/>
    <w:rsid w:val="00FC17B8"/>
    <w:rsid w:val="00FC38F6"/>
    <w:rsid w:val="00FC55ED"/>
    <w:rsid w:val="00FD06D5"/>
    <w:rsid w:val="00FD133D"/>
    <w:rsid w:val="00FD27A0"/>
    <w:rsid w:val="00FD4797"/>
    <w:rsid w:val="00FE4E21"/>
    <w:rsid w:val="00FF37F9"/>
    <w:rsid w:val="71C5037A"/>
    <w:rsid w:val="71E8F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84DEB"/>
  <w15:docId w15:val="{1410CB2C-4063-4D4D-AF36-A0ADE855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E1AED"/>
    <w:rPr>
      <w:color w:val="404040" w:themeColor="text1" w:themeTint="E6"/>
    </w:rPr>
  </w:style>
  <w:style w:type="character" w:styleId="nfaseIntensa">
    <w:name w:val="Intense Emphasis"/>
    <w:basedOn w:val="Fontepargpadr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E1AED"/>
    <w:rPr>
      <w:i/>
      <w:iCs/>
      <w:color w:val="8060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47A9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7A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47A9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oEspaoReservado">
    <w:name w:val="Placeholder Text"/>
    <w:basedOn w:val="Fontepargpadro"/>
    <w:uiPriority w:val="99"/>
    <w:semiHidden/>
    <w:rsid w:val="00A1310C"/>
    <w:rPr>
      <w:color w:val="3C3C3C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4E1AED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AED"/>
  </w:style>
  <w:style w:type="paragraph" w:styleId="Rodap">
    <w:name w:val="footer"/>
    <w:basedOn w:val="Normal"/>
    <w:link w:val="RodapChar"/>
    <w:uiPriority w:val="99"/>
    <w:unhideWhenUsed/>
    <w:rsid w:val="004E1AED"/>
    <w:pPr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AED"/>
  </w:style>
  <w:style w:type="character" w:styleId="Hyperlink">
    <w:name w:val="Hyperlink"/>
    <w:basedOn w:val="Fontepargpadro"/>
    <w:uiPriority w:val="99"/>
    <w:unhideWhenUsed/>
    <w:rsid w:val="00905A1C"/>
    <w:rPr>
      <w:color w:val="005DBA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5A1C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unhideWhenUsed/>
    <w:qFormat/>
    <w:rsid w:val="009D2F2D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A5696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r.h.almeid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A395F1F-5EA8-4048-8F23-03FDC1F6B8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7417</TotalTime>
  <Pages>4</Pages>
  <Words>891</Words>
  <Characters>4812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Digital</vt:lpstr>
      <vt:lpstr>Digital</vt:lpstr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</dc:title>
  <dc:creator>Almeida, Zair H.</dc:creator>
  <cp:lastModifiedBy>Vinicius Lima Marques Bezerra</cp:lastModifiedBy>
  <cp:revision>160</cp:revision>
  <dcterms:created xsi:type="dcterms:W3CDTF">2021-01-19T14:31:00Z</dcterms:created>
  <dcterms:modified xsi:type="dcterms:W3CDTF">2021-05-15T12:22:00Z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